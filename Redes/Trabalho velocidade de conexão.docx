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1B5" w:rsidRPr="002F4D0A" w:rsidRDefault="004579EE" w:rsidP="004579EE">
      <w:pPr>
        <w:spacing w:after="0"/>
        <w:jc w:val="center"/>
        <w:rPr>
          <w:rFonts w:ascii="Arial" w:hAnsi="Arial" w:cs="Arial"/>
          <w:bCs/>
          <w:sz w:val="28"/>
          <w:szCs w:val="28"/>
        </w:rPr>
      </w:pPr>
      <w:r w:rsidRPr="002F4D0A">
        <w:rPr>
          <w:bCs/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-332740</wp:posOffset>
            </wp:positionH>
            <wp:positionV relativeFrom="paragraph">
              <wp:posOffset>-23495</wp:posOffset>
            </wp:positionV>
            <wp:extent cx="1758315" cy="1289050"/>
            <wp:effectExtent l="0" t="0" r="0" b="63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sao PU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31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4D0A">
        <w:rPr>
          <w:rFonts w:ascii="Arial" w:hAnsi="Arial" w:cs="Arial"/>
          <w:bCs/>
          <w:sz w:val="28"/>
          <w:szCs w:val="28"/>
        </w:rPr>
        <w:t>Pontifícia Universidade Católica de Minas Gerais</w:t>
      </w:r>
    </w:p>
    <w:p w:rsidR="004579EE" w:rsidRPr="004579EE" w:rsidRDefault="004579EE" w:rsidP="004579EE">
      <w:pPr>
        <w:spacing w:after="0"/>
        <w:jc w:val="center"/>
        <w:rPr>
          <w:rFonts w:ascii="Arial" w:hAnsi="Arial" w:cs="Arial"/>
          <w:bCs/>
          <w:sz w:val="24"/>
          <w:szCs w:val="24"/>
        </w:rPr>
      </w:pPr>
      <w:r w:rsidRPr="004579EE">
        <w:rPr>
          <w:rFonts w:ascii="Arial" w:hAnsi="Arial" w:cs="Arial"/>
          <w:bCs/>
          <w:sz w:val="24"/>
          <w:szCs w:val="24"/>
        </w:rPr>
        <w:t xml:space="preserve">Campus </w:t>
      </w:r>
      <w:r w:rsidR="0067554E">
        <w:rPr>
          <w:rFonts w:ascii="Arial" w:hAnsi="Arial" w:cs="Arial"/>
          <w:bCs/>
          <w:sz w:val="24"/>
          <w:szCs w:val="24"/>
        </w:rPr>
        <w:t>Contagem</w:t>
      </w:r>
    </w:p>
    <w:p w:rsidR="004579EE" w:rsidRPr="004579EE" w:rsidRDefault="004579EE" w:rsidP="004579EE">
      <w:pPr>
        <w:spacing w:after="0"/>
        <w:jc w:val="center"/>
        <w:rPr>
          <w:rFonts w:ascii="Arial" w:hAnsi="Arial" w:cs="Arial"/>
          <w:bCs/>
          <w:sz w:val="24"/>
          <w:szCs w:val="24"/>
        </w:rPr>
      </w:pPr>
      <w:r w:rsidRPr="004579EE">
        <w:rPr>
          <w:rFonts w:ascii="Arial" w:hAnsi="Arial" w:cs="Arial"/>
          <w:bCs/>
          <w:sz w:val="24"/>
          <w:szCs w:val="24"/>
        </w:rPr>
        <w:t>Instituto de Ciências Exatas e Informática</w:t>
      </w:r>
    </w:p>
    <w:p w:rsidR="004579EE" w:rsidRPr="004579EE" w:rsidRDefault="004579EE" w:rsidP="004579EE">
      <w:pPr>
        <w:spacing w:after="0"/>
        <w:jc w:val="center"/>
        <w:rPr>
          <w:rFonts w:ascii="Arial" w:hAnsi="Arial" w:cs="Arial"/>
          <w:bCs/>
          <w:sz w:val="24"/>
          <w:szCs w:val="24"/>
        </w:rPr>
      </w:pPr>
      <w:r w:rsidRPr="004579EE">
        <w:rPr>
          <w:rFonts w:ascii="Arial" w:hAnsi="Arial" w:cs="Arial"/>
          <w:bCs/>
          <w:sz w:val="24"/>
          <w:szCs w:val="24"/>
        </w:rPr>
        <w:t xml:space="preserve">Departamento de </w:t>
      </w:r>
      <w:r w:rsidR="00F53039">
        <w:rPr>
          <w:rFonts w:ascii="Arial" w:hAnsi="Arial" w:cs="Arial"/>
          <w:bCs/>
          <w:sz w:val="24"/>
          <w:szCs w:val="24"/>
        </w:rPr>
        <w:t xml:space="preserve">Ciência da </w:t>
      </w:r>
      <w:r w:rsidRPr="004579EE">
        <w:rPr>
          <w:rFonts w:ascii="Arial" w:hAnsi="Arial" w:cs="Arial"/>
          <w:bCs/>
          <w:sz w:val="24"/>
          <w:szCs w:val="24"/>
        </w:rPr>
        <w:t>Computação</w:t>
      </w:r>
    </w:p>
    <w:p w:rsidR="004579EE" w:rsidRDefault="004579EE" w:rsidP="004579EE">
      <w:pPr>
        <w:spacing w:after="0"/>
        <w:jc w:val="center"/>
        <w:rPr>
          <w:rFonts w:ascii="Arial" w:hAnsi="Arial" w:cs="Arial"/>
          <w:bCs/>
          <w:sz w:val="24"/>
          <w:szCs w:val="24"/>
        </w:rPr>
      </w:pPr>
      <w:r w:rsidRPr="004579EE">
        <w:rPr>
          <w:rFonts w:ascii="Arial" w:hAnsi="Arial" w:cs="Arial"/>
          <w:bCs/>
          <w:sz w:val="24"/>
          <w:szCs w:val="24"/>
        </w:rPr>
        <w:t xml:space="preserve">Curso de </w:t>
      </w:r>
      <w:r w:rsidR="00F53039">
        <w:rPr>
          <w:rFonts w:ascii="Arial" w:hAnsi="Arial" w:cs="Arial"/>
          <w:bCs/>
          <w:sz w:val="24"/>
          <w:szCs w:val="24"/>
        </w:rPr>
        <w:t>Sistemas de Informação</w:t>
      </w:r>
    </w:p>
    <w:p w:rsidR="008E506E" w:rsidRDefault="004579EE" w:rsidP="0069504B">
      <w:pPr>
        <w:spacing w:after="0"/>
        <w:jc w:val="center"/>
        <w:rPr>
          <w:rFonts w:ascii="Arial" w:hAnsi="Arial" w:cs="Arial"/>
          <w:bCs/>
          <w:sz w:val="24"/>
          <w:szCs w:val="24"/>
        </w:rPr>
      </w:pPr>
      <w:r w:rsidRPr="004579EE">
        <w:rPr>
          <w:rFonts w:ascii="Arial" w:hAnsi="Arial" w:cs="Arial"/>
          <w:bCs/>
          <w:sz w:val="24"/>
          <w:szCs w:val="24"/>
        </w:rPr>
        <w:t xml:space="preserve">Professor </w:t>
      </w:r>
      <w:r w:rsidR="0069504B">
        <w:rPr>
          <w:rFonts w:ascii="Arial" w:hAnsi="Arial" w:cs="Arial"/>
          <w:bCs/>
          <w:sz w:val="24"/>
          <w:szCs w:val="24"/>
        </w:rPr>
        <w:t>Marco Antonio da Silva Barbosa</w:t>
      </w:r>
    </w:p>
    <w:p w:rsidR="002F4D0A" w:rsidRDefault="002F4D0A" w:rsidP="00425817">
      <w:pPr>
        <w:spacing w:after="0"/>
        <w:ind w:left="-709"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:rsidR="008E506E" w:rsidRDefault="002F4D0A" w:rsidP="00425817">
      <w:pPr>
        <w:spacing w:after="0"/>
        <w:ind w:left="-709" w:firstLine="709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Trabalho de </w:t>
      </w:r>
      <w:r w:rsidR="008E506E" w:rsidRPr="008E506E">
        <w:rPr>
          <w:rFonts w:ascii="Arial" w:hAnsi="Arial" w:cs="Arial"/>
          <w:b/>
          <w:bCs/>
          <w:sz w:val="28"/>
          <w:szCs w:val="28"/>
        </w:rPr>
        <w:t>Redes de Computadores</w:t>
      </w:r>
    </w:p>
    <w:p w:rsidR="00970510" w:rsidRDefault="00970510" w:rsidP="00425817">
      <w:pPr>
        <w:spacing w:after="0"/>
        <w:ind w:left="-709" w:firstLine="709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Grupos de </w:t>
      </w:r>
      <w:r w:rsidR="00B01FD5">
        <w:rPr>
          <w:rFonts w:ascii="Arial" w:hAnsi="Arial" w:cs="Arial"/>
          <w:b/>
          <w:bCs/>
          <w:sz w:val="28"/>
          <w:szCs w:val="28"/>
        </w:rPr>
        <w:t>no máximo</w:t>
      </w:r>
      <w:r>
        <w:rPr>
          <w:rFonts w:ascii="Arial" w:hAnsi="Arial" w:cs="Arial"/>
          <w:b/>
          <w:bCs/>
          <w:sz w:val="28"/>
          <w:szCs w:val="28"/>
        </w:rPr>
        <w:t xml:space="preserve"> 3 alunos.</w:t>
      </w:r>
    </w:p>
    <w:p w:rsidR="002F4D0A" w:rsidRDefault="002F4D0A" w:rsidP="00425817">
      <w:pPr>
        <w:spacing w:after="0"/>
        <w:ind w:left="-709" w:firstLine="709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Entrega em: </w:t>
      </w:r>
      <w:r w:rsidR="005D3949">
        <w:rPr>
          <w:rFonts w:ascii="Arial" w:hAnsi="Arial" w:cs="Arial"/>
          <w:b/>
          <w:bCs/>
          <w:sz w:val="28"/>
          <w:szCs w:val="28"/>
        </w:rPr>
        <w:t>30</w:t>
      </w:r>
      <w:r w:rsidR="00913864">
        <w:rPr>
          <w:rFonts w:ascii="Arial" w:hAnsi="Arial" w:cs="Arial"/>
          <w:b/>
          <w:bCs/>
          <w:sz w:val="28"/>
          <w:szCs w:val="28"/>
        </w:rPr>
        <w:t xml:space="preserve"> de </w:t>
      </w:r>
      <w:r w:rsidR="00F123BD">
        <w:rPr>
          <w:rFonts w:ascii="Arial" w:hAnsi="Arial" w:cs="Arial"/>
          <w:b/>
          <w:bCs/>
          <w:sz w:val="28"/>
          <w:szCs w:val="28"/>
        </w:rPr>
        <w:t>setembro de 2018</w:t>
      </w:r>
    </w:p>
    <w:p w:rsidR="009C559C" w:rsidRDefault="009C559C" w:rsidP="008E506E">
      <w:pPr>
        <w:spacing w:after="0" w:line="240" w:lineRule="auto"/>
        <w:ind w:left="-709" w:right="-568"/>
        <w:jc w:val="both"/>
        <w:rPr>
          <w:rFonts w:ascii="Arial" w:hAnsi="Arial" w:cs="Arial"/>
          <w:bCs/>
          <w:sz w:val="24"/>
          <w:szCs w:val="24"/>
        </w:rPr>
      </w:pPr>
    </w:p>
    <w:p w:rsidR="009C559C" w:rsidRPr="0069504B" w:rsidRDefault="00160529" w:rsidP="002F4D0A">
      <w:pPr>
        <w:pStyle w:val="PargrafodaLista"/>
        <w:numPr>
          <w:ilvl w:val="0"/>
          <w:numId w:val="4"/>
        </w:numPr>
        <w:spacing w:after="0" w:line="240" w:lineRule="auto"/>
        <w:ind w:left="426" w:right="-568"/>
        <w:jc w:val="both"/>
        <w:rPr>
          <w:rFonts w:ascii="Arial" w:hAnsi="Arial" w:cs="Arial"/>
          <w:bCs/>
          <w:sz w:val="20"/>
          <w:szCs w:val="20"/>
        </w:rPr>
      </w:pPr>
      <w:r w:rsidRPr="0069504B">
        <w:rPr>
          <w:rFonts w:ascii="Arial" w:hAnsi="Arial" w:cs="Arial"/>
          <w:bCs/>
          <w:sz w:val="20"/>
          <w:szCs w:val="20"/>
        </w:rPr>
        <w:t>Em relação às seguintes tecnologias de Linha Digital do Assinante:</w:t>
      </w:r>
      <w:r w:rsidR="002F4D0A" w:rsidRPr="0069504B">
        <w:rPr>
          <w:rFonts w:ascii="Arial" w:hAnsi="Arial" w:cs="Arial"/>
          <w:bCs/>
          <w:sz w:val="20"/>
          <w:szCs w:val="20"/>
        </w:rPr>
        <w:t xml:space="preserve"> (</w:t>
      </w:r>
      <w:r w:rsidR="00F123BD">
        <w:rPr>
          <w:rFonts w:ascii="Arial" w:hAnsi="Arial" w:cs="Arial"/>
          <w:bCs/>
          <w:sz w:val="20"/>
          <w:szCs w:val="20"/>
        </w:rPr>
        <w:t>0</w:t>
      </w:r>
      <w:r w:rsidR="00406715">
        <w:rPr>
          <w:rFonts w:ascii="Arial" w:hAnsi="Arial" w:cs="Arial"/>
          <w:bCs/>
          <w:sz w:val="20"/>
          <w:szCs w:val="20"/>
        </w:rPr>
        <w:t>1</w:t>
      </w:r>
      <w:r w:rsidR="002F4D0A" w:rsidRPr="0069504B">
        <w:rPr>
          <w:rFonts w:ascii="Arial" w:hAnsi="Arial" w:cs="Arial"/>
          <w:bCs/>
          <w:sz w:val="20"/>
          <w:szCs w:val="20"/>
        </w:rPr>
        <w:t xml:space="preserve"> ponto)</w:t>
      </w:r>
    </w:p>
    <w:p w:rsidR="00160529" w:rsidRPr="0069504B" w:rsidRDefault="00160529" w:rsidP="009C559C">
      <w:pPr>
        <w:spacing w:after="0" w:line="240" w:lineRule="auto"/>
        <w:ind w:left="708" w:right="-568"/>
        <w:jc w:val="both"/>
        <w:rPr>
          <w:rFonts w:ascii="Arial" w:hAnsi="Arial" w:cs="Arial"/>
          <w:bCs/>
          <w:sz w:val="20"/>
          <w:szCs w:val="20"/>
        </w:rPr>
      </w:pPr>
    </w:p>
    <w:p w:rsidR="009C559C" w:rsidRPr="0069504B" w:rsidRDefault="009C559C" w:rsidP="003E5841">
      <w:pPr>
        <w:pStyle w:val="PargrafodaLista"/>
        <w:numPr>
          <w:ilvl w:val="0"/>
          <w:numId w:val="6"/>
        </w:numPr>
        <w:spacing w:after="0" w:line="240" w:lineRule="auto"/>
        <w:ind w:right="-568"/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69504B">
        <w:rPr>
          <w:rFonts w:ascii="Arial" w:hAnsi="Arial" w:cs="Arial"/>
          <w:bCs/>
          <w:sz w:val="20"/>
          <w:szCs w:val="20"/>
          <w:lang w:val="en-US"/>
        </w:rPr>
        <w:t>ADSL</w:t>
      </w:r>
    </w:p>
    <w:p w:rsidR="00210973" w:rsidRPr="0069504B" w:rsidRDefault="00210973" w:rsidP="003E5841">
      <w:pPr>
        <w:pStyle w:val="PargrafodaLista"/>
        <w:numPr>
          <w:ilvl w:val="0"/>
          <w:numId w:val="6"/>
        </w:numPr>
        <w:spacing w:after="0" w:line="240" w:lineRule="auto"/>
        <w:ind w:right="-568"/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69504B">
        <w:rPr>
          <w:rFonts w:ascii="Arial" w:hAnsi="Arial" w:cs="Arial"/>
          <w:bCs/>
          <w:sz w:val="20"/>
          <w:szCs w:val="20"/>
          <w:lang w:val="en-US"/>
        </w:rPr>
        <w:t>ADSL2</w:t>
      </w:r>
    </w:p>
    <w:p w:rsidR="009C559C" w:rsidRPr="0069504B" w:rsidRDefault="009C559C" w:rsidP="003E5841">
      <w:pPr>
        <w:pStyle w:val="PargrafodaLista"/>
        <w:numPr>
          <w:ilvl w:val="0"/>
          <w:numId w:val="6"/>
        </w:numPr>
        <w:spacing w:after="0" w:line="240" w:lineRule="auto"/>
        <w:ind w:right="-568"/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69504B">
        <w:rPr>
          <w:rFonts w:ascii="Arial" w:hAnsi="Arial" w:cs="Arial"/>
          <w:bCs/>
          <w:sz w:val="20"/>
          <w:szCs w:val="20"/>
          <w:lang w:val="en-US"/>
        </w:rPr>
        <w:t>VDSL</w:t>
      </w:r>
    </w:p>
    <w:p w:rsidR="009C559C" w:rsidRPr="0069504B" w:rsidRDefault="009C559C" w:rsidP="003E5841">
      <w:pPr>
        <w:pStyle w:val="PargrafodaLista"/>
        <w:numPr>
          <w:ilvl w:val="0"/>
          <w:numId w:val="6"/>
        </w:numPr>
        <w:spacing w:after="0" w:line="240" w:lineRule="auto"/>
        <w:ind w:right="-568"/>
        <w:jc w:val="both"/>
        <w:rPr>
          <w:rFonts w:ascii="Arial" w:hAnsi="Arial" w:cs="Arial"/>
          <w:bCs/>
          <w:sz w:val="20"/>
          <w:szCs w:val="20"/>
          <w:lang w:val="en-US"/>
        </w:rPr>
      </w:pPr>
      <w:proofErr w:type="spellStart"/>
      <w:r w:rsidRPr="0069504B">
        <w:rPr>
          <w:rFonts w:ascii="Arial" w:hAnsi="Arial" w:cs="Arial"/>
          <w:bCs/>
          <w:sz w:val="20"/>
          <w:szCs w:val="20"/>
          <w:lang w:val="en-US"/>
        </w:rPr>
        <w:t>Redes</w:t>
      </w:r>
      <w:proofErr w:type="spellEnd"/>
      <w:r w:rsidRPr="0069504B">
        <w:rPr>
          <w:rFonts w:ascii="Arial" w:hAnsi="Arial" w:cs="Arial"/>
          <w:bCs/>
          <w:sz w:val="20"/>
          <w:szCs w:val="20"/>
          <w:lang w:val="en-US"/>
        </w:rPr>
        <w:t xml:space="preserve"> HFC</w:t>
      </w:r>
    </w:p>
    <w:p w:rsidR="00160529" w:rsidRPr="0069504B" w:rsidRDefault="00160529" w:rsidP="009C559C">
      <w:pPr>
        <w:spacing w:after="0" w:line="240" w:lineRule="auto"/>
        <w:ind w:left="708" w:right="-568"/>
        <w:jc w:val="both"/>
        <w:rPr>
          <w:rFonts w:ascii="Arial" w:hAnsi="Arial" w:cs="Arial"/>
          <w:bCs/>
          <w:sz w:val="20"/>
          <w:szCs w:val="20"/>
          <w:lang w:val="en-US"/>
        </w:rPr>
      </w:pPr>
    </w:p>
    <w:p w:rsidR="00160529" w:rsidRPr="0069504B" w:rsidRDefault="00160529" w:rsidP="009C559C">
      <w:pPr>
        <w:spacing w:after="0" w:line="240" w:lineRule="auto"/>
        <w:ind w:left="708" w:right="-568"/>
        <w:jc w:val="both"/>
        <w:rPr>
          <w:rFonts w:ascii="Arial" w:hAnsi="Arial" w:cs="Arial"/>
          <w:bCs/>
          <w:sz w:val="20"/>
          <w:szCs w:val="20"/>
          <w:lang w:val="en-US"/>
        </w:rPr>
      </w:pPr>
      <w:proofErr w:type="spellStart"/>
      <w:r w:rsidRPr="0069504B">
        <w:rPr>
          <w:rFonts w:ascii="Arial" w:hAnsi="Arial" w:cs="Arial"/>
          <w:bCs/>
          <w:sz w:val="20"/>
          <w:szCs w:val="20"/>
          <w:lang w:val="en-US"/>
        </w:rPr>
        <w:t>Descreva</w:t>
      </w:r>
      <w:proofErr w:type="spellEnd"/>
      <w:r w:rsidR="003E5841" w:rsidRPr="0069504B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proofErr w:type="spellStart"/>
      <w:r w:rsidR="003E5841" w:rsidRPr="0069504B">
        <w:rPr>
          <w:rFonts w:ascii="Arial" w:hAnsi="Arial" w:cs="Arial"/>
          <w:bCs/>
          <w:sz w:val="20"/>
          <w:szCs w:val="20"/>
          <w:lang w:val="en-US"/>
        </w:rPr>
        <w:t>para</w:t>
      </w:r>
      <w:proofErr w:type="spellEnd"/>
      <w:r w:rsidR="003E5841" w:rsidRPr="0069504B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proofErr w:type="spellStart"/>
      <w:r w:rsidR="003E5841" w:rsidRPr="0069504B">
        <w:rPr>
          <w:rFonts w:ascii="Arial" w:hAnsi="Arial" w:cs="Arial"/>
          <w:bCs/>
          <w:sz w:val="20"/>
          <w:szCs w:val="20"/>
          <w:lang w:val="en-US"/>
        </w:rPr>
        <w:t>cada</w:t>
      </w:r>
      <w:proofErr w:type="spellEnd"/>
      <w:r w:rsidRPr="0069504B">
        <w:rPr>
          <w:rFonts w:ascii="Arial" w:hAnsi="Arial" w:cs="Arial"/>
          <w:bCs/>
          <w:sz w:val="20"/>
          <w:szCs w:val="20"/>
          <w:lang w:val="en-US"/>
        </w:rPr>
        <w:t>:</w:t>
      </w:r>
    </w:p>
    <w:p w:rsidR="00160529" w:rsidRPr="0069504B" w:rsidRDefault="00160529" w:rsidP="009C559C">
      <w:pPr>
        <w:spacing w:after="0" w:line="240" w:lineRule="auto"/>
        <w:ind w:left="708" w:right="-568"/>
        <w:jc w:val="both"/>
        <w:rPr>
          <w:rFonts w:ascii="Arial" w:hAnsi="Arial" w:cs="Arial"/>
          <w:bCs/>
          <w:sz w:val="20"/>
          <w:szCs w:val="20"/>
          <w:lang w:val="en-US"/>
        </w:rPr>
      </w:pPr>
    </w:p>
    <w:p w:rsidR="00160529" w:rsidRPr="0069504B" w:rsidRDefault="00160529" w:rsidP="003E5841">
      <w:pPr>
        <w:pStyle w:val="PargrafodaLista"/>
        <w:numPr>
          <w:ilvl w:val="0"/>
          <w:numId w:val="5"/>
        </w:numPr>
        <w:spacing w:after="0" w:line="240" w:lineRule="auto"/>
        <w:ind w:right="-568"/>
        <w:jc w:val="both"/>
        <w:rPr>
          <w:rFonts w:ascii="Arial" w:hAnsi="Arial" w:cs="Arial"/>
          <w:bCs/>
          <w:sz w:val="20"/>
          <w:szCs w:val="20"/>
        </w:rPr>
      </w:pPr>
      <w:r w:rsidRPr="0069504B">
        <w:rPr>
          <w:rFonts w:ascii="Arial" w:hAnsi="Arial" w:cs="Arial"/>
          <w:bCs/>
          <w:sz w:val="20"/>
          <w:szCs w:val="20"/>
        </w:rPr>
        <w:t xml:space="preserve">Velocidade (Taxa de bits) máxima de upstream e </w:t>
      </w:r>
      <w:proofErr w:type="spellStart"/>
      <w:r w:rsidRPr="0069504B">
        <w:rPr>
          <w:rFonts w:ascii="Arial" w:hAnsi="Arial" w:cs="Arial"/>
          <w:bCs/>
          <w:sz w:val="20"/>
          <w:szCs w:val="20"/>
        </w:rPr>
        <w:t>dowstream</w:t>
      </w:r>
      <w:proofErr w:type="spellEnd"/>
      <w:r w:rsidRPr="0069504B">
        <w:rPr>
          <w:rFonts w:ascii="Arial" w:hAnsi="Arial" w:cs="Arial"/>
          <w:bCs/>
          <w:sz w:val="20"/>
          <w:szCs w:val="20"/>
        </w:rPr>
        <w:t>.</w:t>
      </w:r>
    </w:p>
    <w:p w:rsidR="006F0A1A" w:rsidRPr="0069504B" w:rsidRDefault="006F0A1A" w:rsidP="003E5841">
      <w:pPr>
        <w:pStyle w:val="PargrafodaLista"/>
        <w:numPr>
          <w:ilvl w:val="0"/>
          <w:numId w:val="5"/>
        </w:numPr>
        <w:spacing w:after="0" w:line="240" w:lineRule="auto"/>
        <w:ind w:right="-568"/>
        <w:jc w:val="both"/>
        <w:rPr>
          <w:rFonts w:ascii="Arial" w:hAnsi="Arial" w:cs="Arial"/>
          <w:bCs/>
          <w:sz w:val="20"/>
          <w:szCs w:val="20"/>
        </w:rPr>
      </w:pPr>
      <w:r w:rsidRPr="0069504B">
        <w:rPr>
          <w:rFonts w:ascii="Arial" w:hAnsi="Arial" w:cs="Arial"/>
          <w:bCs/>
          <w:sz w:val="20"/>
          <w:szCs w:val="20"/>
        </w:rPr>
        <w:t>Meio físico utilizado.</w:t>
      </w:r>
    </w:p>
    <w:p w:rsidR="006F0A1A" w:rsidRPr="0069504B" w:rsidRDefault="006F0A1A" w:rsidP="003E5841">
      <w:pPr>
        <w:pStyle w:val="PargrafodaLista"/>
        <w:numPr>
          <w:ilvl w:val="0"/>
          <w:numId w:val="5"/>
        </w:numPr>
        <w:spacing w:after="0" w:line="240" w:lineRule="auto"/>
        <w:ind w:right="-568"/>
        <w:jc w:val="both"/>
        <w:rPr>
          <w:rFonts w:ascii="Arial" w:hAnsi="Arial" w:cs="Arial"/>
          <w:bCs/>
          <w:sz w:val="20"/>
          <w:szCs w:val="20"/>
        </w:rPr>
      </w:pPr>
      <w:r w:rsidRPr="0069504B">
        <w:rPr>
          <w:rFonts w:ascii="Arial" w:hAnsi="Arial" w:cs="Arial"/>
          <w:bCs/>
          <w:sz w:val="20"/>
          <w:szCs w:val="20"/>
        </w:rPr>
        <w:t>Distâncias atingidas.</w:t>
      </w:r>
    </w:p>
    <w:p w:rsidR="006F0A1A" w:rsidRPr="0069504B" w:rsidRDefault="006F0A1A" w:rsidP="006F0A1A">
      <w:pPr>
        <w:spacing w:after="0" w:line="240" w:lineRule="auto"/>
        <w:ind w:left="708" w:right="-568"/>
        <w:jc w:val="both"/>
        <w:rPr>
          <w:rFonts w:ascii="Arial" w:hAnsi="Arial" w:cs="Arial"/>
          <w:bCs/>
          <w:sz w:val="20"/>
          <w:szCs w:val="20"/>
        </w:rPr>
      </w:pPr>
    </w:p>
    <w:p w:rsidR="00210973" w:rsidRDefault="00210973" w:rsidP="006F0A1A">
      <w:pPr>
        <w:spacing w:after="0" w:line="240" w:lineRule="auto"/>
        <w:ind w:left="708" w:right="-568"/>
        <w:jc w:val="both"/>
        <w:rPr>
          <w:rFonts w:ascii="Arial" w:hAnsi="Arial" w:cs="Arial"/>
          <w:bCs/>
          <w:sz w:val="20"/>
          <w:szCs w:val="20"/>
        </w:rPr>
      </w:pPr>
      <w:r w:rsidRPr="0069504B">
        <w:rPr>
          <w:rFonts w:ascii="Arial" w:hAnsi="Arial" w:cs="Arial"/>
          <w:bCs/>
          <w:sz w:val="20"/>
          <w:szCs w:val="20"/>
        </w:rPr>
        <w:t>Apresente o resultado desta pesquisa na forma de uma tabela. Na verdade você pode preencher a tabela abaixo.</w:t>
      </w:r>
    </w:p>
    <w:p w:rsidR="00210973" w:rsidRPr="0069504B" w:rsidRDefault="00210973" w:rsidP="006F0A1A">
      <w:pPr>
        <w:spacing w:after="0" w:line="240" w:lineRule="auto"/>
        <w:ind w:left="708" w:right="-568"/>
        <w:jc w:val="both"/>
        <w:rPr>
          <w:rFonts w:ascii="Arial" w:hAnsi="Arial" w:cs="Arial"/>
          <w:bCs/>
          <w:sz w:val="20"/>
          <w:szCs w:val="20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2944"/>
        <w:gridCol w:w="1205"/>
        <w:gridCol w:w="1275"/>
        <w:gridCol w:w="1347"/>
        <w:gridCol w:w="1526"/>
      </w:tblGrid>
      <w:tr w:rsidR="00210973" w:rsidRPr="0069504B" w:rsidTr="003B725F">
        <w:trPr>
          <w:jc w:val="center"/>
        </w:trPr>
        <w:tc>
          <w:tcPr>
            <w:tcW w:w="2944" w:type="dxa"/>
          </w:tcPr>
          <w:p w:rsidR="00210973" w:rsidRPr="0069504B" w:rsidRDefault="00210973" w:rsidP="006F0A1A">
            <w:pPr>
              <w:ind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353" w:type="dxa"/>
            <w:gridSpan w:val="4"/>
          </w:tcPr>
          <w:p w:rsidR="00210973" w:rsidRPr="0069504B" w:rsidRDefault="00210973" w:rsidP="00210973">
            <w:pPr>
              <w:ind w:right="-568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9504B">
              <w:rPr>
                <w:rFonts w:ascii="Arial" w:hAnsi="Arial" w:cs="Arial"/>
                <w:bCs/>
                <w:sz w:val="20"/>
                <w:szCs w:val="20"/>
              </w:rPr>
              <w:t>Tecnologia</w:t>
            </w:r>
          </w:p>
        </w:tc>
      </w:tr>
      <w:tr w:rsidR="00210973" w:rsidRPr="0069504B" w:rsidTr="003B725F">
        <w:trPr>
          <w:jc w:val="center"/>
        </w:trPr>
        <w:tc>
          <w:tcPr>
            <w:tcW w:w="2944" w:type="dxa"/>
          </w:tcPr>
          <w:p w:rsidR="00210973" w:rsidRPr="0069504B" w:rsidRDefault="00210973" w:rsidP="00210973">
            <w:pPr>
              <w:ind w:right="-568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05" w:type="dxa"/>
            <w:vAlign w:val="center"/>
          </w:tcPr>
          <w:p w:rsidR="00210973" w:rsidRPr="0069504B" w:rsidRDefault="003B725F" w:rsidP="003B725F">
            <w:pPr>
              <w:ind w:right="-568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Adsl</w:t>
            </w:r>
            <w:proofErr w:type="spellEnd"/>
          </w:p>
        </w:tc>
        <w:tc>
          <w:tcPr>
            <w:tcW w:w="1275" w:type="dxa"/>
            <w:vAlign w:val="center"/>
          </w:tcPr>
          <w:p w:rsidR="00210973" w:rsidRPr="0069504B" w:rsidRDefault="003B725F" w:rsidP="003B725F">
            <w:pPr>
              <w:ind w:right="-568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Adsl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proofErr w:type="gramEnd"/>
          </w:p>
        </w:tc>
        <w:tc>
          <w:tcPr>
            <w:tcW w:w="1347" w:type="dxa"/>
            <w:vAlign w:val="center"/>
          </w:tcPr>
          <w:p w:rsidR="00210973" w:rsidRPr="0069504B" w:rsidRDefault="00210973" w:rsidP="003B725F">
            <w:pPr>
              <w:ind w:right="-568"/>
              <w:rPr>
                <w:rFonts w:ascii="Arial" w:hAnsi="Arial" w:cs="Arial"/>
                <w:bCs/>
                <w:sz w:val="20"/>
                <w:szCs w:val="20"/>
              </w:rPr>
            </w:pPr>
            <w:r w:rsidRPr="0069504B">
              <w:rPr>
                <w:rFonts w:ascii="Arial" w:hAnsi="Arial" w:cs="Arial"/>
                <w:bCs/>
                <w:sz w:val="20"/>
                <w:szCs w:val="20"/>
              </w:rPr>
              <w:t>VDSL</w:t>
            </w:r>
          </w:p>
        </w:tc>
        <w:tc>
          <w:tcPr>
            <w:tcW w:w="1526" w:type="dxa"/>
            <w:vAlign w:val="center"/>
          </w:tcPr>
          <w:p w:rsidR="00210973" w:rsidRPr="0069504B" w:rsidRDefault="00210973" w:rsidP="003B725F">
            <w:pPr>
              <w:ind w:right="-568"/>
              <w:rPr>
                <w:rFonts w:ascii="Arial" w:hAnsi="Arial" w:cs="Arial"/>
                <w:bCs/>
                <w:sz w:val="20"/>
                <w:szCs w:val="20"/>
              </w:rPr>
            </w:pPr>
            <w:r w:rsidRPr="0069504B">
              <w:rPr>
                <w:rFonts w:ascii="Arial" w:hAnsi="Arial" w:cs="Arial"/>
                <w:bCs/>
                <w:sz w:val="20"/>
                <w:szCs w:val="20"/>
              </w:rPr>
              <w:t>Redes HFC</w:t>
            </w:r>
          </w:p>
        </w:tc>
      </w:tr>
      <w:tr w:rsidR="00210973" w:rsidRPr="0069504B" w:rsidTr="003B725F">
        <w:trPr>
          <w:jc w:val="center"/>
        </w:trPr>
        <w:tc>
          <w:tcPr>
            <w:tcW w:w="2944" w:type="dxa"/>
          </w:tcPr>
          <w:p w:rsidR="00210973" w:rsidRPr="0069504B" w:rsidRDefault="00210973" w:rsidP="00210973">
            <w:pPr>
              <w:ind w:right="-568"/>
              <w:rPr>
                <w:rFonts w:ascii="Arial" w:hAnsi="Arial" w:cs="Arial"/>
                <w:bCs/>
                <w:sz w:val="20"/>
                <w:szCs w:val="20"/>
              </w:rPr>
            </w:pPr>
            <w:r w:rsidRPr="0069504B">
              <w:rPr>
                <w:rFonts w:ascii="Arial" w:hAnsi="Arial" w:cs="Arial"/>
                <w:bCs/>
                <w:sz w:val="20"/>
                <w:szCs w:val="20"/>
              </w:rPr>
              <w:t>Velocidade</w:t>
            </w:r>
          </w:p>
          <w:p w:rsidR="00210973" w:rsidRPr="0069504B" w:rsidRDefault="00210973" w:rsidP="00210973">
            <w:pPr>
              <w:ind w:right="-568"/>
              <w:rPr>
                <w:rFonts w:ascii="Arial" w:hAnsi="Arial" w:cs="Arial"/>
                <w:bCs/>
                <w:sz w:val="20"/>
                <w:szCs w:val="20"/>
              </w:rPr>
            </w:pPr>
            <w:r w:rsidRPr="0069504B">
              <w:rPr>
                <w:rFonts w:ascii="Arial" w:hAnsi="Arial" w:cs="Arial"/>
                <w:bCs/>
                <w:sz w:val="20"/>
                <w:szCs w:val="20"/>
              </w:rPr>
              <w:t>Máxima Upload</w:t>
            </w:r>
          </w:p>
        </w:tc>
        <w:tc>
          <w:tcPr>
            <w:tcW w:w="1205" w:type="dxa"/>
            <w:vAlign w:val="center"/>
          </w:tcPr>
          <w:p w:rsidR="00210973" w:rsidRPr="0069504B" w:rsidRDefault="003B725F" w:rsidP="003B725F">
            <w:pPr>
              <w:ind w:right="-568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800kbps</w:t>
            </w:r>
          </w:p>
        </w:tc>
        <w:tc>
          <w:tcPr>
            <w:tcW w:w="1275" w:type="dxa"/>
            <w:vAlign w:val="center"/>
          </w:tcPr>
          <w:p w:rsidR="00210973" w:rsidRPr="0069504B" w:rsidRDefault="00EE0491" w:rsidP="003B725F">
            <w:pPr>
              <w:ind w:right="-568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1Mbps</w:t>
            </w:r>
            <w:proofErr w:type="gramEnd"/>
          </w:p>
        </w:tc>
        <w:tc>
          <w:tcPr>
            <w:tcW w:w="1347" w:type="dxa"/>
            <w:vAlign w:val="center"/>
          </w:tcPr>
          <w:p w:rsidR="00FF347C" w:rsidRPr="0069504B" w:rsidRDefault="003B725F" w:rsidP="00FF347C">
            <w:pPr>
              <w:ind w:right="-568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34Mbps</w:t>
            </w:r>
            <w:proofErr w:type="gramEnd"/>
          </w:p>
        </w:tc>
        <w:tc>
          <w:tcPr>
            <w:tcW w:w="1526" w:type="dxa"/>
            <w:vAlign w:val="center"/>
          </w:tcPr>
          <w:p w:rsidR="00210973" w:rsidRPr="00FF347C" w:rsidRDefault="00210973" w:rsidP="003B725F">
            <w:pPr>
              <w:ind w:right="-568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</w:p>
        </w:tc>
      </w:tr>
      <w:tr w:rsidR="00210973" w:rsidRPr="0069504B" w:rsidTr="003B725F">
        <w:trPr>
          <w:jc w:val="center"/>
        </w:trPr>
        <w:tc>
          <w:tcPr>
            <w:tcW w:w="2944" w:type="dxa"/>
          </w:tcPr>
          <w:p w:rsidR="00210973" w:rsidRPr="0069504B" w:rsidRDefault="00210973" w:rsidP="00210973">
            <w:pPr>
              <w:ind w:right="-568"/>
              <w:rPr>
                <w:rFonts w:ascii="Arial" w:hAnsi="Arial" w:cs="Arial"/>
                <w:bCs/>
                <w:sz w:val="20"/>
                <w:szCs w:val="20"/>
              </w:rPr>
            </w:pPr>
            <w:r w:rsidRPr="0069504B">
              <w:rPr>
                <w:rFonts w:ascii="Arial" w:hAnsi="Arial" w:cs="Arial"/>
                <w:bCs/>
                <w:sz w:val="20"/>
                <w:szCs w:val="20"/>
              </w:rPr>
              <w:t>Velocidade Máxima Download</w:t>
            </w:r>
          </w:p>
        </w:tc>
        <w:tc>
          <w:tcPr>
            <w:tcW w:w="1205" w:type="dxa"/>
            <w:vAlign w:val="center"/>
          </w:tcPr>
          <w:p w:rsidR="00210973" w:rsidRPr="0069504B" w:rsidRDefault="003B725F" w:rsidP="003B725F">
            <w:pPr>
              <w:ind w:right="-568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8192kbps</w:t>
            </w:r>
          </w:p>
        </w:tc>
        <w:tc>
          <w:tcPr>
            <w:tcW w:w="1275" w:type="dxa"/>
            <w:vAlign w:val="center"/>
          </w:tcPr>
          <w:p w:rsidR="00210973" w:rsidRPr="0069504B" w:rsidRDefault="00EE0491" w:rsidP="003B725F">
            <w:pPr>
              <w:ind w:right="-568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12Mbps</w:t>
            </w:r>
            <w:proofErr w:type="gramEnd"/>
          </w:p>
        </w:tc>
        <w:tc>
          <w:tcPr>
            <w:tcW w:w="1347" w:type="dxa"/>
            <w:vAlign w:val="center"/>
          </w:tcPr>
          <w:p w:rsidR="00210973" w:rsidRPr="0069504B" w:rsidRDefault="003B725F" w:rsidP="003B725F">
            <w:pPr>
              <w:ind w:right="-568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55,2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Mbps</w:t>
            </w:r>
            <w:proofErr w:type="spellEnd"/>
          </w:p>
        </w:tc>
        <w:tc>
          <w:tcPr>
            <w:tcW w:w="1526" w:type="dxa"/>
            <w:vAlign w:val="center"/>
          </w:tcPr>
          <w:p w:rsidR="00210973" w:rsidRPr="0069504B" w:rsidRDefault="00210973" w:rsidP="003B725F">
            <w:pPr>
              <w:ind w:right="-568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EE0491" w:rsidRPr="0069504B" w:rsidTr="003B725F">
        <w:trPr>
          <w:jc w:val="center"/>
        </w:trPr>
        <w:tc>
          <w:tcPr>
            <w:tcW w:w="2944" w:type="dxa"/>
          </w:tcPr>
          <w:p w:rsidR="00EE0491" w:rsidRPr="0069504B" w:rsidRDefault="00EE0491" w:rsidP="00210973">
            <w:pPr>
              <w:ind w:right="-568"/>
              <w:rPr>
                <w:rFonts w:ascii="Arial" w:hAnsi="Arial" w:cs="Arial"/>
                <w:bCs/>
                <w:sz w:val="20"/>
                <w:szCs w:val="20"/>
              </w:rPr>
            </w:pPr>
            <w:r w:rsidRPr="0069504B">
              <w:rPr>
                <w:rFonts w:ascii="Arial" w:hAnsi="Arial" w:cs="Arial"/>
                <w:bCs/>
                <w:sz w:val="20"/>
                <w:szCs w:val="20"/>
              </w:rPr>
              <w:t>Meio físico</w:t>
            </w:r>
          </w:p>
        </w:tc>
        <w:tc>
          <w:tcPr>
            <w:tcW w:w="1205" w:type="dxa"/>
            <w:vAlign w:val="center"/>
          </w:tcPr>
          <w:p w:rsidR="00EE0491" w:rsidRDefault="00EE0491" w:rsidP="003B725F">
            <w:pPr>
              <w:ind w:right="-568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Rede</w:t>
            </w:r>
          </w:p>
          <w:p w:rsidR="00EE0491" w:rsidRPr="0069504B" w:rsidRDefault="00EE0491" w:rsidP="003B725F">
            <w:pPr>
              <w:ind w:right="-568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telefônica</w:t>
            </w:r>
            <w:proofErr w:type="gramEnd"/>
          </w:p>
        </w:tc>
        <w:tc>
          <w:tcPr>
            <w:tcW w:w="1275" w:type="dxa"/>
            <w:vAlign w:val="center"/>
          </w:tcPr>
          <w:p w:rsidR="00EE0491" w:rsidRDefault="00EE0491" w:rsidP="0085703C">
            <w:pPr>
              <w:ind w:right="-568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Rede</w:t>
            </w:r>
          </w:p>
          <w:p w:rsidR="00EE0491" w:rsidRPr="0069504B" w:rsidRDefault="00EE0491" w:rsidP="0085703C">
            <w:pPr>
              <w:ind w:right="-568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telefônica</w:t>
            </w:r>
            <w:proofErr w:type="gramEnd"/>
          </w:p>
        </w:tc>
        <w:tc>
          <w:tcPr>
            <w:tcW w:w="1347" w:type="dxa"/>
            <w:vAlign w:val="center"/>
          </w:tcPr>
          <w:p w:rsidR="00EE0491" w:rsidRPr="0069504B" w:rsidRDefault="00EE0491" w:rsidP="003B725F">
            <w:pPr>
              <w:ind w:right="-568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Par trançado</w:t>
            </w:r>
          </w:p>
        </w:tc>
        <w:tc>
          <w:tcPr>
            <w:tcW w:w="1526" w:type="dxa"/>
            <w:vAlign w:val="center"/>
          </w:tcPr>
          <w:p w:rsidR="00EE0491" w:rsidRDefault="00EE0491" w:rsidP="003B725F">
            <w:pPr>
              <w:ind w:right="-568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Híbrido de</w:t>
            </w:r>
          </w:p>
          <w:p w:rsidR="00EE0491" w:rsidRDefault="00EE0491" w:rsidP="003B725F">
            <w:pPr>
              <w:ind w:right="-568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 w:rsidRPr="00FF347C">
              <w:rPr>
                <w:rFonts w:ascii="Arial" w:hAnsi="Arial" w:cs="Arial"/>
                <w:bCs/>
                <w:sz w:val="20"/>
                <w:szCs w:val="20"/>
              </w:rPr>
              <w:t>cabo</w:t>
            </w:r>
            <w:proofErr w:type="gramEnd"/>
            <w:r w:rsidRPr="00FF347C">
              <w:rPr>
                <w:rFonts w:ascii="Arial" w:hAnsi="Arial" w:cs="Arial"/>
                <w:bCs/>
                <w:sz w:val="20"/>
                <w:szCs w:val="20"/>
              </w:rPr>
              <w:t xml:space="preserve"> coaxial e </w:t>
            </w:r>
          </w:p>
          <w:p w:rsidR="00EE0491" w:rsidRPr="0069504B" w:rsidRDefault="00EE0491" w:rsidP="003B725F">
            <w:pPr>
              <w:ind w:right="-568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 w:rsidRPr="00FF347C">
              <w:rPr>
                <w:rFonts w:ascii="Arial" w:hAnsi="Arial" w:cs="Arial"/>
                <w:bCs/>
                <w:sz w:val="20"/>
                <w:szCs w:val="20"/>
              </w:rPr>
              <w:t>fibra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ótica</w:t>
            </w:r>
          </w:p>
        </w:tc>
      </w:tr>
      <w:tr w:rsidR="00210973" w:rsidRPr="0069504B" w:rsidTr="003B725F">
        <w:trPr>
          <w:jc w:val="center"/>
        </w:trPr>
        <w:tc>
          <w:tcPr>
            <w:tcW w:w="2944" w:type="dxa"/>
          </w:tcPr>
          <w:p w:rsidR="00210973" w:rsidRPr="0069504B" w:rsidRDefault="00210973" w:rsidP="00210973">
            <w:pPr>
              <w:ind w:right="-568"/>
              <w:rPr>
                <w:rFonts w:ascii="Arial" w:hAnsi="Arial" w:cs="Arial"/>
                <w:bCs/>
                <w:sz w:val="20"/>
                <w:szCs w:val="20"/>
              </w:rPr>
            </w:pPr>
            <w:r w:rsidRPr="0069504B">
              <w:rPr>
                <w:rFonts w:ascii="Arial" w:hAnsi="Arial" w:cs="Arial"/>
                <w:bCs/>
                <w:sz w:val="20"/>
                <w:szCs w:val="20"/>
              </w:rPr>
              <w:t>Distância</w:t>
            </w:r>
          </w:p>
        </w:tc>
        <w:tc>
          <w:tcPr>
            <w:tcW w:w="1205" w:type="dxa"/>
            <w:vAlign w:val="center"/>
          </w:tcPr>
          <w:p w:rsidR="00210973" w:rsidRPr="0069504B" w:rsidRDefault="003B725F" w:rsidP="003B725F">
            <w:pPr>
              <w:ind w:right="-568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4,9km</w:t>
            </w:r>
          </w:p>
        </w:tc>
        <w:tc>
          <w:tcPr>
            <w:tcW w:w="1275" w:type="dxa"/>
            <w:vAlign w:val="center"/>
          </w:tcPr>
          <w:p w:rsidR="00210973" w:rsidRPr="0069504B" w:rsidRDefault="00EE0491" w:rsidP="003B725F">
            <w:pPr>
              <w:ind w:right="-568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3,5km</w:t>
            </w:r>
          </w:p>
        </w:tc>
        <w:tc>
          <w:tcPr>
            <w:tcW w:w="1347" w:type="dxa"/>
            <w:vAlign w:val="center"/>
          </w:tcPr>
          <w:p w:rsidR="00210973" w:rsidRPr="0069504B" w:rsidRDefault="003B725F" w:rsidP="003B725F">
            <w:pPr>
              <w:ind w:right="-568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1,5km</w:t>
            </w:r>
          </w:p>
        </w:tc>
        <w:tc>
          <w:tcPr>
            <w:tcW w:w="1526" w:type="dxa"/>
            <w:vAlign w:val="center"/>
          </w:tcPr>
          <w:p w:rsidR="00210973" w:rsidRPr="0069504B" w:rsidRDefault="00210973" w:rsidP="003B725F">
            <w:pPr>
              <w:ind w:right="-568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6F0A1A" w:rsidRDefault="006F0A1A" w:rsidP="006F0A1A">
      <w:pPr>
        <w:spacing w:after="0" w:line="240" w:lineRule="auto"/>
        <w:ind w:left="708" w:right="-568"/>
        <w:jc w:val="both"/>
        <w:rPr>
          <w:rFonts w:ascii="Arial" w:hAnsi="Arial" w:cs="Arial"/>
          <w:bCs/>
          <w:sz w:val="20"/>
          <w:szCs w:val="20"/>
        </w:rPr>
      </w:pPr>
    </w:p>
    <w:p w:rsidR="006407B0" w:rsidRDefault="00486580" w:rsidP="006F0A1A">
      <w:pPr>
        <w:spacing w:after="0" w:line="240" w:lineRule="auto"/>
        <w:ind w:left="708" w:right="-568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Fontes </w:t>
      </w:r>
      <w:r w:rsidR="006407B0">
        <w:rPr>
          <w:rFonts w:ascii="Arial" w:hAnsi="Arial" w:cs="Arial"/>
          <w:bCs/>
          <w:sz w:val="20"/>
          <w:szCs w:val="20"/>
        </w:rPr>
        <w:t>consultadas:</w:t>
      </w:r>
    </w:p>
    <w:p w:rsidR="006407B0" w:rsidRDefault="006407B0" w:rsidP="006407B0">
      <w:pPr>
        <w:spacing w:after="0" w:line="240" w:lineRule="auto"/>
        <w:ind w:left="708" w:right="-568"/>
        <w:jc w:val="both"/>
        <w:rPr>
          <w:rFonts w:ascii="Arial" w:hAnsi="Arial" w:cs="Arial"/>
          <w:bCs/>
          <w:sz w:val="20"/>
          <w:szCs w:val="20"/>
        </w:rPr>
      </w:pPr>
      <w:proofErr w:type="gramStart"/>
      <w:r w:rsidRPr="006407B0">
        <w:rPr>
          <w:rFonts w:ascii="Arial" w:hAnsi="Arial" w:cs="Arial"/>
          <w:bCs/>
          <w:sz w:val="20"/>
          <w:szCs w:val="20"/>
        </w:rPr>
        <w:t>https</w:t>
      </w:r>
      <w:proofErr w:type="gramEnd"/>
      <w:r w:rsidRPr="006407B0">
        <w:rPr>
          <w:rFonts w:ascii="Arial" w:hAnsi="Arial" w:cs="Arial"/>
          <w:bCs/>
          <w:sz w:val="20"/>
          <w:szCs w:val="20"/>
        </w:rPr>
        <w:t>://br.ccm.net/contents/670-adsl</w:t>
      </w:r>
      <w:r>
        <w:rPr>
          <w:rFonts w:ascii="Arial" w:hAnsi="Arial" w:cs="Arial"/>
          <w:bCs/>
          <w:sz w:val="20"/>
          <w:szCs w:val="20"/>
        </w:rPr>
        <w:t xml:space="preserve"> acesso em 30/08/2018</w:t>
      </w:r>
    </w:p>
    <w:p w:rsidR="006407B0" w:rsidRDefault="006407B0" w:rsidP="006407B0">
      <w:pPr>
        <w:spacing w:after="0" w:line="240" w:lineRule="auto"/>
        <w:ind w:left="708" w:right="-568"/>
        <w:jc w:val="both"/>
        <w:rPr>
          <w:rFonts w:ascii="Arial" w:hAnsi="Arial" w:cs="Arial"/>
          <w:bCs/>
          <w:sz w:val="20"/>
          <w:szCs w:val="20"/>
        </w:rPr>
      </w:pPr>
      <w:proofErr w:type="gramStart"/>
      <w:r w:rsidRPr="006407B0">
        <w:rPr>
          <w:rFonts w:ascii="Arial" w:hAnsi="Arial" w:cs="Arial"/>
          <w:bCs/>
          <w:sz w:val="20"/>
          <w:szCs w:val="20"/>
        </w:rPr>
        <w:t>https</w:t>
      </w:r>
      <w:proofErr w:type="gramEnd"/>
      <w:r w:rsidRPr="006407B0">
        <w:rPr>
          <w:rFonts w:ascii="Arial" w:hAnsi="Arial" w:cs="Arial"/>
          <w:bCs/>
          <w:sz w:val="20"/>
          <w:szCs w:val="20"/>
        </w:rPr>
        <w:t>://www.infowester.com/adsl.php</w:t>
      </w:r>
      <w:r>
        <w:rPr>
          <w:rFonts w:ascii="Arial" w:hAnsi="Arial" w:cs="Arial"/>
          <w:bCs/>
          <w:sz w:val="20"/>
          <w:szCs w:val="20"/>
        </w:rPr>
        <w:t xml:space="preserve"> acesso em 30/08/2018</w:t>
      </w:r>
    </w:p>
    <w:p w:rsidR="00486580" w:rsidRDefault="00486580" w:rsidP="006F0A1A">
      <w:pPr>
        <w:spacing w:after="0" w:line="240" w:lineRule="auto"/>
        <w:ind w:left="708" w:right="-568"/>
        <w:jc w:val="both"/>
        <w:rPr>
          <w:rFonts w:ascii="Arial" w:hAnsi="Arial" w:cs="Arial"/>
          <w:bCs/>
          <w:sz w:val="20"/>
          <w:szCs w:val="20"/>
        </w:rPr>
      </w:pPr>
      <w:proofErr w:type="gramStart"/>
      <w:r w:rsidRPr="00486580">
        <w:rPr>
          <w:rFonts w:ascii="Arial" w:hAnsi="Arial" w:cs="Arial"/>
          <w:bCs/>
          <w:sz w:val="20"/>
          <w:szCs w:val="20"/>
        </w:rPr>
        <w:t>https</w:t>
      </w:r>
      <w:proofErr w:type="gramEnd"/>
      <w:r w:rsidRPr="00486580">
        <w:rPr>
          <w:rFonts w:ascii="Arial" w:hAnsi="Arial" w:cs="Arial"/>
          <w:bCs/>
          <w:sz w:val="20"/>
          <w:szCs w:val="20"/>
        </w:rPr>
        <w:t>://suporte.matrixdobrasil.com.br/hc/pt-br/articles/204312234-Enlace-Cabo-HFC</w:t>
      </w:r>
      <w:r>
        <w:rPr>
          <w:rFonts w:ascii="Arial" w:hAnsi="Arial" w:cs="Arial"/>
          <w:bCs/>
          <w:sz w:val="20"/>
          <w:szCs w:val="20"/>
        </w:rPr>
        <w:t xml:space="preserve"> acesso em 30/08/2018</w:t>
      </w:r>
    </w:p>
    <w:p w:rsidR="006407B0" w:rsidRDefault="006407B0" w:rsidP="006F0A1A">
      <w:pPr>
        <w:spacing w:after="0" w:line="240" w:lineRule="auto"/>
        <w:ind w:left="708" w:right="-568"/>
        <w:jc w:val="both"/>
        <w:rPr>
          <w:rFonts w:ascii="Arial" w:hAnsi="Arial" w:cs="Arial"/>
          <w:bCs/>
          <w:sz w:val="20"/>
          <w:szCs w:val="20"/>
        </w:rPr>
      </w:pPr>
    </w:p>
    <w:p w:rsidR="006407B0" w:rsidRDefault="006407B0" w:rsidP="006F0A1A">
      <w:pPr>
        <w:spacing w:after="0" w:line="240" w:lineRule="auto"/>
        <w:ind w:left="708" w:right="-568"/>
        <w:jc w:val="both"/>
        <w:rPr>
          <w:rFonts w:ascii="Arial" w:hAnsi="Arial" w:cs="Arial"/>
          <w:bCs/>
          <w:sz w:val="20"/>
          <w:szCs w:val="20"/>
        </w:rPr>
      </w:pPr>
    </w:p>
    <w:p w:rsidR="006407B0" w:rsidRDefault="006407B0" w:rsidP="006F0A1A">
      <w:pPr>
        <w:spacing w:after="0" w:line="240" w:lineRule="auto"/>
        <w:ind w:left="708" w:right="-568"/>
        <w:jc w:val="both"/>
        <w:rPr>
          <w:rFonts w:ascii="Arial" w:hAnsi="Arial" w:cs="Arial"/>
          <w:bCs/>
          <w:sz w:val="20"/>
          <w:szCs w:val="20"/>
        </w:rPr>
      </w:pPr>
    </w:p>
    <w:p w:rsidR="006407B0" w:rsidRDefault="006407B0" w:rsidP="006F0A1A">
      <w:pPr>
        <w:spacing w:after="0" w:line="240" w:lineRule="auto"/>
        <w:ind w:left="708" w:right="-568"/>
        <w:jc w:val="both"/>
        <w:rPr>
          <w:rFonts w:ascii="Arial" w:hAnsi="Arial" w:cs="Arial"/>
          <w:bCs/>
          <w:sz w:val="20"/>
          <w:szCs w:val="20"/>
        </w:rPr>
      </w:pPr>
    </w:p>
    <w:p w:rsidR="006407B0" w:rsidRDefault="006407B0" w:rsidP="006F0A1A">
      <w:pPr>
        <w:spacing w:after="0" w:line="240" w:lineRule="auto"/>
        <w:ind w:left="708" w:right="-568"/>
        <w:jc w:val="both"/>
        <w:rPr>
          <w:rFonts w:ascii="Arial" w:hAnsi="Arial" w:cs="Arial"/>
          <w:bCs/>
          <w:sz w:val="20"/>
          <w:szCs w:val="20"/>
        </w:rPr>
      </w:pPr>
    </w:p>
    <w:p w:rsidR="006407B0" w:rsidRPr="0025349C" w:rsidRDefault="006407B0" w:rsidP="006F0A1A">
      <w:pPr>
        <w:spacing w:after="0" w:line="240" w:lineRule="auto"/>
        <w:ind w:left="708" w:right="-568"/>
        <w:jc w:val="both"/>
        <w:rPr>
          <w:rFonts w:ascii="Arial" w:hAnsi="Arial" w:cs="Arial"/>
          <w:bCs/>
          <w:sz w:val="20"/>
          <w:szCs w:val="20"/>
          <w:u w:val="single"/>
        </w:rPr>
      </w:pPr>
    </w:p>
    <w:p w:rsidR="006407B0" w:rsidRDefault="006407B0" w:rsidP="006F0A1A">
      <w:pPr>
        <w:spacing w:after="0" w:line="240" w:lineRule="auto"/>
        <w:ind w:left="708" w:right="-568"/>
        <w:jc w:val="both"/>
        <w:rPr>
          <w:rFonts w:ascii="Arial" w:hAnsi="Arial" w:cs="Arial"/>
          <w:bCs/>
          <w:sz w:val="20"/>
          <w:szCs w:val="20"/>
        </w:rPr>
      </w:pPr>
    </w:p>
    <w:p w:rsidR="006407B0" w:rsidRDefault="006407B0" w:rsidP="006F0A1A">
      <w:pPr>
        <w:spacing w:after="0" w:line="240" w:lineRule="auto"/>
        <w:ind w:left="708" w:right="-568"/>
        <w:jc w:val="both"/>
        <w:rPr>
          <w:rFonts w:ascii="Arial" w:hAnsi="Arial" w:cs="Arial"/>
          <w:bCs/>
          <w:sz w:val="20"/>
          <w:szCs w:val="20"/>
        </w:rPr>
      </w:pPr>
    </w:p>
    <w:p w:rsidR="006407B0" w:rsidRDefault="006407B0" w:rsidP="006F0A1A">
      <w:pPr>
        <w:spacing w:after="0" w:line="240" w:lineRule="auto"/>
        <w:ind w:left="708" w:right="-568"/>
        <w:jc w:val="both"/>
        <w:rPr>
          <w:rFonts w:ascii="Arial" w:hAnsi="Arial" w:cs="Arial"/>
          <w:bCs/>
          <w:sz w:val="20"/>
          <w:szCs w:val="20"/>
        </w:rPr>
      </w:pPr>
    </w:p>
    <w:p w:rsidR="006407B0" w:rsidRDefault="006407B0" w:rsidP="006F0A1A">
      <w:pPr>
        <w:spacing w:after="0" w:line="240" w:lineRule="auto"/>
        <w:ind w:left="708" w:right="-568"/>
        <w:jc w:val="both"/>
        <w:rPr>
          <w:rFonts w:ascii="Arial" w:hAnsi="Arial" w:cs="Arial"/>
          <w:bCs/>
          <w:sz w:val="20"/>
          <w:szCs w:val="20"/>
        </w:rPr>
      </w:pPr>
    </w:p>
    <w:p w:rsidR="006407B0" w:rsidRDefault="006407B0" w:rsidP="006F0A1A">
      <w:pPr>
        <w:spacing w:after="0" w:line="240" w:lineRule="auto"/>
        <w:ind w:left="708" w:right="-568"/>
        <w:jc w:val="both"/>
        <w:rPr>
          <w:rFonts w:ascii="Arial" w:hAnsi="Arial" w:cs="Arial"/>
          <w:bCs/>
          <w:sz w:val="20"/>
          <w:szCs w:val="20"/>
        </w:rPr>
      </w:pPr>
    </w:p>
    <w:p w:rsidR="006407B0" w:rsidRDefault="006407B0" w:rsidP="006F0A1A">
      <w:pPr>
        <w:spacing w:after="0" w:line="240" w:lineRule="auto"/>
        <w:ind w:left="708" w:right="-568"/>
        <w:jc w:val="both"/>
        <w:rPr>
          <w:rFonts w:ascii="Arial" w:hAnsi="Arial" w:cs="Arial"/>
          <w:bCs/>
          <w:sz w:val="20"/>
          <w:szCs w:val="20"/>
        </w:rPr>
      </w:pPr>
    </w:p>
    <w:p w:rsidR="006407B0" w:rsidRDefault="006407B0" w:rsidP="006F0A1A">
      <w:pPr>
        <w:spacing w:after="0" w:line="240" w:lineRule="auto"/>
        <w:ind w:left="708" w:right="-568"/>
        <w:jc w:val="both"/>
        <w:rPr>
          <w:rFonts w:ascii="Arial" w:hAnsi="Arial" w:cs="Arial"/>
          <w:bCs/>
          <w:sz w:val="20"/>
          <w:szCs w:val="20"/>
        </w:rPr>
      </w:pPr>
    </w:p>
    <w:p w:rsidR="006407B0" w:rsidRDefault="006407B0" w:rsidP="006F0A1A">
      <w:pPr>
        <w:spacing w:after="0" w:line="240" w:lineRule="auto"/>
        <w:ind w:left="708" w:right="-568"/>
        <w:jc w:val="both"/>
        <w:rPr>
          <w:rFonts w:ascii="Arial" w:hAnsi="Arial" w:cs="Arial"/>
          <w:bCs/>
          <w:sz w:val="20"/>
          <w:szCs w:val="20"/>
        </w:rPr>
      </w:pPr>
    </w:p>
    <w:p w:rsidR="006407B0" w:rsidRDefault="006407B0" w:rsidP="006F0A1A">
      <w:pPr>
        <w:spacing w:after="0" w:line="240" w:lineRule="auto"/>
        <w:ind w:left="708" w:right="-568"/>
        <w:jc w:val="both"/>
        <w:rPr>
          <w:rFonts w:ascii="Arial" w:hAnsi="Arial" w:cs="Arial"/>
          <w:bCs/>
          <w:sz w:val="20"/>
          <w:szCs w:val="20"/>
        </w:rPr>
      </w:pPr>
    </w:p>
    <w:p w:rsidR="006407B0" w:rsidRDefault="006407B0" w:rsidP="006F0A1A">
      <w:pPr>
        <w:spacing w:after="0" w:line="240" w:lineRule="auto"/>
        <w:ind w:left="708" w:right="-568"/>
        <w:jc w:val="both"/>
        <w:rPr>
          <w:rFonts w:ascii="Arial" w:hAnsi="Arial" w:cs="Arial"/>
          <w:bCs/>
          <w:sz w:val="20"/>
          <w:szCs w:val="20"/>
        </w:rPr>
      </w:pPr>
    </w:p>
    <w:p w:rsidR="00486580" w:rsidRPr="0069504B" w:rsidRDefault="00486580" w:rsidP="006F0A1A">
      <w:pPr>
        <w:spacing w:after="0" w:line="240" w:lineRule="auto"/>
        <w:ind w:left="708" w:right="-568"/>
        <w:jc w:val="both"/>
        <w:rPr>
          <w:rFonts w:ascii="Arial" w:hAnsi="Arial" w:cs="Arial"/>
          <w:bCs/>
          <w:sz w:val="20"/>
          <w:szCs w:val="20"/>
        </w:rPr>
      </w:pPr>
    </w:p>
    <w:p w:rsidR="00C6318A" w:rsidRDefault="00C6318A" w:rsidP="002F4D0A">
      <w:pPr>
        <w:pStyle w:val="PargrafodaLista"/>
        <w:numPr>
          <w:ilvl w:val="0"/>
          <w:numId w:val="4"/>
        </w:numPr>
        <w:spacing w:after="0" w:line="240" w:lineRule="auto"/>
        <w:ind w:left="426" w:right="-568"/>
        <w:jc w:val="both"/>
        <w:rPr>
          <w:rFonts w:ascii="Arial" w:hAnsi="Arial" w:cs="Arial"/>
          <w:bCs/>
          <w:sz w:val="20"/>
          <w:szCs w:val="20"/>
        </w:rPr>
      </w:pPr>
      <w:r w:rsidRPr="0069504B">
        <w:rPr>
          <w:rFonts w:ascii="Arial" w:hAnsi="Arial" w:cs="Arial"/>
          <w:bCs/>
          <w:sz w:val="20"/>
          <w:szCs w:val="20"/>
        </w:rPr>
        <w:t xml:space="preserve">Execute o teste disponível em </w:t>
      </w:r>
      <w:proofErr w:type="gramStart"/>
      <w:r w:rsidRPr="0069504B">
        <w:rPr>
          <w:rFonts w:ascii="Arial" w:hAnsi="Arial" w:cs="Arial"/>
          <w:bCs/>
          <w:sz w:val="20"/>
          <w:szCs w:val="20"/>
        </w:rPr>
        <w:t>simetic.</w:t>
      </w:r>
      <w:proofErr w:type="gramEnd"/>
      <w:r w:rsidRPr="0069504B">
        <w:rPr>
          <w:rFonts w:ascii="Arial" w:hAnsi="Arial" w:cs="Arial"/>
          <w:bCs/>
          <w:sz w:val="20"/>
          <w:szCs w:val="20"/>
        </w:rPr>
        <w:t xml:space="preserve">nic.br/teste em no mínimo </w:t>
      </w:r>
      <w:r w:rsidR="00210973" w:rsidRPr="0069504B">
        <w:rPr>
          <w:rFonts w:ascii="Arial" w:hAnsi="Arial" w:cs="Arial"/>
          <w:bCs/>
          <w:sz w:val="20"/>
          <w:szCs w:val="20"/>
        </w:rPr>
        <w:t>três</w:t>
      </w:r>
      <w:r w:rsidRPr="0069504B">
        <w:rPr>
          <w:rFonts w:ascii="Arial" w:hAnsi="Arial" w:cs="Arial"/>
          <w:bCs/>
          <w:sz w:val="20"/>
          <w:szCs w:val="20"/>
        </w:rPr>
        <w:t xml:space="preserve"> localidades</w:t>
      </w:r>
      <w:r w:rsidR="00406715">
        <w:rPr>
          <w:rFonts w:ascii="Arial" w:hAnsi="Arial" w:cs="Arial"/>
          <w:bCs/>
          <w:sz w:val="20"/>
          <w:szCs w:val="20"/>
        </w:rPr>
        <w:t xml:space="preserve"> (uma por aluno)</w:t>
      </w:r>
      <w:r w:rsidRPr="0069504B">
        <w:rPr>
          <w:rFonts w:ascii="Arial" w:hAnsi="Arial" w:cs="Arial"/>
          <w:bCs/>
          <w:sz w:val="20"/>
          <w:szCs w:val="20"/>
        </w:rPr>
        <w:t xml:space="preserve">, três períodos do dia </w:t>
      </w:r>
      <w:r w:rsidR="003E5841" w:rsidRPr="0069504B">
        <w:rPr>
          <w:rFonts w:ascii="Arial" w:hAnsi="Arial" w:cs="Arial"/>
          <w:bCs/>
          <w:sz w:val="20"/>
          <w:szCs w:val="20"/>
        </w:rPr>
        <w:t>e três dias distintos. Anexe os relatórios ao trabalho</w:t>
      </w:r>
      <w:r w:rsidR="00F123BD">
        <w:rPr>
          <w:rFonts w:ascii="Arial" w:hAnsi="Arial" w:cs="Arial"/>
          <w:bCs/>
          <w:sz w:val="20"/>
          <w:szCs w:val="20"/>
        </w:rPr>
        <w:t xml:space="preserve"> e preencha a tabela abaixo</w:t>
      </w:r>
      <w:r w:rsidR="003E5841" w:rsidRPr="0069504B">
        <w:rPr>
          <w:rFonts w:ascii="Arial" w:hAnsi="Arial" w:cs="Arial"/>
          <w:bCs/>
          <w:sz w:val="20"/>
          <w:szCs w:val="20"/>
        </w:rPr>
        <w:t xml:space="preserve">. </w:t>
      </w:r>
      <w:r w:rsidR="002F4D0A" w:rsidRPr="0069504B">
        <w:rPr>
          <w:rFonts w:ascii="Arial" w:hAnsi="Arial" w:cs="Arial"/>
          <w:bCs/>
          <w:sz w:val="20"/>
          <w:szCs w:val="20"/>
        </w:rPr>
        <w:t>(02 pontos)</w:t>
      </w:r>
    </w:p>
    <w:p w:rsidR="00F123BD" w:rsidRDefault="00F123BD" w:rsidP="00F123BD">
      <w:pPr>
        <w:pStyle w:val="PargrafodaLista"/>
        <w:spacing w:after="0" w:line="240" w:lineRule="auto"/>
        <w:ind w:left="426" w:right="-568"/>
        <w:jc w:val="both"/>
        <w:rPr>
          <w:rFonts w:ascii="Arial" w:hAnsi="Arial" w:cs="Arial"/>
          <w:bCs/>
          <w:sz w:val="20"/>
          <w:szCs w:val="20"/>
        </w:rPr>
      </w:pPr>
    </w:p>
    <w:tbl>
      <w:tblPr>
        <w:tblStyle w:val="Tabelacomgrade"/>
        <w:tblW w:w="8381" w:type="dxa"/>
        <w:jc w:val="center"/>
        <w:tblLook w:val="04A0"/>
      </w:tblPr>
      <w:tblGrid>
        <w:gridCol w:w="858"/>
        <w:gridCol w:w="1234"/>
        <w:gridCol w:w="6289"/>
      </w:tblGrid>
      <w:tr w:rsidR="00F123BD" w:rsidTr="00BB4B99">
        <w:trPr>
          <w:jc w:val="center"/>
        </w:trPr>
        <w:tc>
          <w:tcPr>
            <w:tcW w:w="8381" w:type="dxa"/>
            <w:gridSpan w:val="3"/>
          </w:tcPr>
          <w:p w:rsidR="00F123BD" w:rsidRDefault="00F123BD" w:rsidP="00F123BD">
            <w:pPr>
              <w:pStyle w:val="PargrafodaLista"/>
              <w:ind w:left="0" w:right="-568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>Aluno</w:t>
            </w:r>
            <w:r w:rsidR="00406715">
              <w:rPr>
                <w:rFonts w:ascii="Arial" w:hAnsi="Arial" w:cs="Arial"/>
                <w:bCs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bCs/>
                <w:sz w:val="20"/>
                <w:szCs w:val="20"/>
              </w:rPr>
              <w:t>: _________________________________________________</w:t>
            </w:r>
          </w:p>
          <w:p w:rsidR="00406715" w:rsidRDefault="00406715" w:rsidP="00F123BD">
            <w:pPr>
              <w:pStyle w:val="PargrafodaLista"/>
              <w:ind w:left="0" w:right="-568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406715" w:rsidRDefault="00406715" w:rsidP="00F123BD">
            <w:pPr>
              <w:pStyle w:val="PargrafodaLista"/>
              <w:ind w:left="0" w:right="-568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Local: _____________________________________________________</w:t>
            </w:r>
          </w:p>
        </w:tc>
      </w:tr>
      <w:tr w:rsidR="00406715" w:rsidTr="00BB4B99">
        <w:trPr>
          <w:jc w:val="center"/>
        </w:trPr>
        <w:tc>
          <w:tcPr>
            <w:tcW w:w="858" w:type="dxa"/>
            <w:vMerge w:val="restart"/>
          </w:tcPr>
          <w:p w:rsidR="00406715" w:rsidRDefault="00DB5E37" w:rsidP="00F123BD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bookmarkStart w:id="0" w:name="_Hlk524260235"/>
            <w:r>
              <w:rPr>
                <w:rFonts w:ascii="Arial" w:hAnsi="Arial" w:cs="Arial"/>
                <w:bCs/>
                <w:sz w:val="20"/>
                <w:szCs w:val="20"/>
              </w:rPr>
              <w:t>Teste 1</w:t>
            </w:r>
          </w:p>
        </w:tc>
        <w:tc>
          <w:tcPr>
            <w:tcW w:w="1234" w:type="dxa"/>
          </w:tcPr>
          <w:p w:rsidR="00406715" w:rsidRDefault="00406715" w:rsidP="00F123BD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Dia e Hora</w:t>
            </w:r>
          </w:p>
        </w:tc>
        <w:tc>
          <w:tcPr>
            <w:tcW w:w="6289" w:type="dxa"/>
          </w:tcPr>
          <w:p w:rsidR="00406715" w:rsidRDefault="00406715" w:rsidP="00F123BD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6715" w:rsidTr="00BB4B99">
        <w:trPr>
          <w:jc w:val="center"/>
        </w:trPr>
        <w:tc>
          <w:tcPr>
            <w:tcW w:w="858" w:type="dxa"/>
            <w:vMerge/>
          </w:tcPr>
          <w:p w:rsidR="00406715" w:rsidRDefault="00406715" w:rsidP="00F123BD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34" w:type="dxa"/>
          </w:tcPr>
          <w:p w:rsidR="00406715" w:rsidRDefault="00406715" w:rsidP="00F123BD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Velocidade</w:t>
            </w:r>
          </w:p>
        </w:tc>
        <w:tc>
          <w:tcPr>
            <w:tcW w:w="6289" w:type="dxa"/>
          </w:tcPr>
          <w:p w:rsidR="00406715" w:rsidRDefault="00406715" w:rsidP="00F123BD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bookmarkEnd w:id="0"/>
      <w:tr w:rsidR="00DB5E37" w:rsidTr="00BB4B99">
        <w:trPr>
          <w:jc w:val="center"/>
        </w:trPr>
        <w:tc>
          <w:tcPr>
            <w:tcW w:w="858" w:type="dxa"/>
            <w:vMerge w:val="restart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Teste 2</w:t>
            </w:r>
          </w:p>
        </w:tc>
        <w:tc>
          <w:tcPr>
            <w:tcW w:w="1234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Dia e Hora</w:t>
            </w:r>
          </w:p>
        </w:tc>
        <w:tc>
          <w:tcPr>
            <w:tcW w:w="6289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B5E37" w:rsidTr="00BB4B99">
        <w:trPr>
          <w:jc w:val="center"/>
        </w:trPr>
        <w:tc>
          <w:tcPr>
            <w:tcW w:w="858" w:type="dxa"/>
            <w:vMerge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34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Velocidade</w:t>
            </w:r>
          </w:p>
        </w:tc>
        <w:tc>
          <w:tcPr>
            <w:tcW w:w="6289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B5E37" w:rsidTr="00BB4B99">
        <w:trPr>
          <w:jc w:val="center"/>
        </w:trPr>
        <w:tc>
          <w:tcPr>
            <w:tcW w:w="858" w:type="dxa"/>
            <w:vMerge w:val="restart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Teste 3</w:t>
            </w:r>
          </w:p>
        </w:tc>
        <w:tc>
          <w:tcPr>
            <w:tcW w:w="1234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Dia e Hora</w:t>
            </w:r>
          </w:p>
        </w:tc>
        <w:tc>
          <w:tcPr>
            <w:tcW w:w="6289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B5E37" w:rsidTr="00BB4B99">
        <w:trPr>
          <w:jc w:val="center"/>
        </w:trPr>
        <w:tc>
          <w:tcPr>
            <w:tcW w:w="858" w:type="dxa"/>
            <w:vMerge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34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Velocidade</w:t>
            </w:r>
          </w:p>
        </w:tc>
        <w:tc>
          <w:tcPr>
            <w:tcW w:w="6289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B5E37" w:rsidTr="00BB4B99">
        <w:trPr>
          <w:jc w:val="center"/>
        </w:trPr>
        <w:tc>
          <w:tcPr>
            <w:tcW w:w="858" w:type="dxa"/>
            <w:vMerge w:val="restart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Teste 4</w:t>
            </w:r>
          </w:p>
        </w:tc>
        <w:tc>
          <w:tcPr>
            <w:tcW w:w="1234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Dia e Hora</w:t>
            </w:r>
          </w:p>
        </w:tc>
        <w:tc>
          <w:tcPr>
            <w:tcW w:w="6289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B5E37" w:rsidTr="00BB4B99">
        <w:trPr>
          <w:jc w:val="center"/>
        </w:trPr>
        <w:tc>
          <w:tcPr>
            <w:tcW w:w="858" w:type="dxa"/>
            <w:vMerge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34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Velocidade</w:t>
            </w:r>
          </w:p>
        </w:tc>
        <w:tc>
          <w:tcPr>
            <w:tcW w:w="6289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B5E37" w:rsidTr="00BB4B99">
        <w:trPr>
          <w:jc w:val="center"/>
        </w:trPr>
        <w:tc>
          <w:tcPr>
            <w:tcW w:w="858" w:type="dxa"/>
            <w:vMerge w:val="restart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Teste 5</w:t>
            </w:r>
          </w:p>
        </w:tc>
        <w:tc>
          <w:tcPr>
            <w:tcW w:w="1234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Dia e Hora</w:t>
            </w:r>
          </w:p>
        </w:tc>
        <w:tc>
          <w:tcPr>
            <w:tcW w:w="6289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B5E37" w:rsidTr="00BB4B99">
        <w:trPr>
          <w:jc w:val="center"/>
        </w:trPr>
        <w:tc>
          <w:tcPr>
            <w:tcW w:w="858" w:type="dxa"/>
            <w:vMerge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34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Velocidade</w:t>
            </w:r>
          </w:p>
        </w:tc>
        <w:tc>
          <w:tcPr>
            <w:tcW w:w="6289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B5E37" w:rsidTr="00BB4B99">
        <w:trPr>
          <w:jc w:val="center"/>
        </w:trPr>
        <w:tc>
          <w:tcPr>
            <w:tcW w:w="858" w:type="dxa"/>
            <w:vMerge w:val="restart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Teste 6</w:t>
            </w:r>
          </w:p>
        </w:tc>
        <w:tc>
          <w:tcPr>
            <w:tcW w:w="1234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Dia e Hora</w:t>
            </w:r>
          </w:p>
        </w:tc>
        <w:tc>
          <w:tcPr>
            <w:tcW w:w="6289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B5E37" w:rsidTr="00BB4B99">
        <w:trPr>
          <w:jc w:val="center"/>
        </w:trPr>
        <w:tc>
          <w:tcPr>
            <w:tcW w:w="858" w:type="dxa"/>
            <w:vMerge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34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Velocidade</w:t>
            </w:r>
          </w:p>
        </w:tc>
        <w:tc>
          <w:tcPr>
            <w:tcW w:w="6289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B5E37" w:rsidTr="00BB4B99">
        <w:trPr>
          <w:jc w:val="center"/>
        </w:trPr>
        <w:tc>
          <w:tcPr>
            <w:tcW w:w="858" w:type="dxa"/>
            <w:vMerge w:val="restart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Teste 7</w:t>
            </w:r>
          </w:p>
        </w:tc>
        <w:tc>
          <w:tcPr>
            <w:tcW w:w="1234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Dia e Hora</w:t>
            </w:r>
          </w:p>
        </w:tc>
        <w:tc>
          <w:tcPr>
            <w:tcW w:w="6289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B5E37" w:rsidTr="00BB4B99">
        <w:trPr>
          <w:jc w:val="center"/>
        </w:trPr>
        <w:tc>
          <w:tcPr>
            <w:tcW w:w="858" w:type="dxa"/>
            <w:vMerge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34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Velocidade</w:t>
            </w:r>
          </w:p>
        </w:tc>
        <w:tc>
          <w:tcPr>
            <w:tcW w:w="6289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B5E37" w:rsidTr="00BB4B99">
        <w:trPr>
          <w:jc w:val="center"/>
        </w:trPr>
        <w:tc>
          <w:tcPr>
            <w:tcW w:w="858" w:type="dxa"/>
            <w:vMerge w:val="restart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Teste 8</w:t>
            </w:r>
          </w:p>
        </w:tc>
        <w:tc>
          <w:tcPr>
            <w:tcW w:w="1234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Dia e Hora</w:t>
            </w:r>
          </w:p>
        </w:tc>
        <w:tc>
          <w:tcPr>
            <w:tcW w:w="6289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B5E37" w:rsidTr="00BB4B99">
        <w:trPr>
          <w:jc w:val="center"/>
        </w:trPr>
        <w:tc>
          <w:tcPr>
            <w:tcW w:w="858" w:type="dxa"/>
            <w:vMerge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34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Velocidade</w:t>
            </w:r>
          </w:p>
        </w:tc>
        <w:tc>
          <w:tcPr>
            <w:tcW w:w="6289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B5E37" w:rsidTr="00BB4B99">
        <w:trPr>
          <w:jc w:val="center"/>
        </w:trPr>
        <w:tc>
          <w:tcPr>
            <w:tcW w:w="858" w:type="dxa"/>
            <w:vMerge w:val="restart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Teste 9</w:t>
            </w:r>
          </w:p>
        </w:tc>
        <w:tc>
          <w:tcPr>
            <w:tcW w:w="1234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Dia e Hora</w:t>
            </w:r>
          </w:p>
        </w:tc>
        <w:tc>
          <w:tcPr>
            <w:tcW w:w="6289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B5E37" w:rsidTr="00BB4B99">
        <w:trPr>
          <w:jc w:val="center"/>
        </w:trPr>
        <w:tc>
          <w:tcPr>
            <w:tcW w:w="858" w:type="dxa"/>
            <w:vMerge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34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Velocidade</w:t>
            </w:r>
          </w:p>
        </w:tc>
        <w:tc>
          <w:tcPr>
            <w:tcW w:w="6289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406715" w:rsidRPr="0069504B" w:rsidRDefault="00406715" w:rsidP="00210973">
      <w:pPr>
        <w:pStyle w:val="PargrafodaLista"/>
        <w:spacing w:after="0" w:line="240" w:lineRule="auto"/>
        <w:ind w:left="426" w:right="-568"/>
        <w:jc w:val="both"/>
        <w:rPr>
          <w:rFonts w:ascii="Arial" w:hAnsi="Arial" w:cs="Arial"/>
          <w:bCs/>
          <w:sz w:val="20"/>
          <w:szCs w:val="20"/>
        </w:rPr>
      </w:pPr>
    </w:p>
    <w:tbl>
      <w:tblPr>
        <w:tblStyle w:val="Tabelacomgrade"/>
        <w:tblW w:w="8593" w:type="dxa"/>
        <w:jc w:val="center"/>
        <w:tblInd w:w="426" w:type="dxa"/>
        <w:tblLook w:val="04A0"/>
      </w:tblPr>
      <w:tblGrid>
        <w:gridCol w:w="858"/>
        <w:gridCol w:w="1234"/>
        <w:gridCol w:w="6501"/>
      </w:tblGrid>
      <w:tr w:rsidR="00DB5E37" w:rsidTr="00BB4B99">
        <w:trPr>
          <w:jc w:val="center"/>
        </w:trPr>
        <w:tc>
          <w:tcPr>
            <w:tcW w:w="8593" w:type="dxa"/>
            <w:gridSpan w:val="3"/>
          </w:tcPr>
          <w:p w:rsidR="00DB5E37" w:rsidRDefault="00DB5E37" w:rsidP="00FA0BFF">
            <w:pPr>
              <w:pStyle w:val="PargrafodaLista"/>
              <w:ind w:left="0" w:right="-568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Aluno 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: </w:t>
            </w:r>
            <w:r w:rsidR="00A47F06">
              <w:rPr>
                <w:rFonts w:ascii="Arial" w:hAnsi="Arial" w:cs="Arial"/>
                <w:bCs/>
                <w:sz w:val="20"/>
                <w:szCs w:val="20"/>
                <w:u w:val="single"/>
              </w:rPr>
              <w:t>Elias Flávio de Paiva</w:t>
            </w:r>
          </w:p>
          <w:p w:rsidR="00DB5E37" w:rsidRDefault="00DB5E37" w:rsidP="00F064F9">
            <w:pPr>
              <w:pStyle w:val="PargrafodaLista"/>
              <w:ind w:left="0" w:right="-568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Local: </w:t>
            </w:r>
            <w:r w:rsidR="00A47F06">
              <w:rPr>
                <w:rFonts w:ascii="Arial" w:hAnsi="Arial" w:cs="Arial"/>
                <w:bCs/>
                <w:sz w:val="20"/>
                <w:szCs w:val="20"/>
                <w:u w:val="single"/>
              </w:rPr>
              <w:t>Em casa (</w:t>
            </w:r>
            <w:proofErr w:type="spellStart"/>
            <w:r w:rsidR="00A47F06">
              <w:rPr>
                <w:rFonts w:ascii="Arial" w:hAnsi="Arial" w:cs="Arial"/>
                <w:bCs/>
                <w:sz w:val="20"/>
                <w:szCs w:val="20"/>
                <w:u w:val="single"/>
              </w:rPr>
              <w:t>wi-fi</w:t>
            </w:r>
            <w:proofErr w:type="spellEnd"/>
            <w:r w:rsidR="00A47F06">
              <w:rPr>
                <w:rFonts w:ascii="Arial" w:hAnsi="Arial" w:cs="Arial"/>
                <w:bCs/>
                <w:sz w:val="20"/>
                <w:szCs w:val="20"/>
                <w:u w:val="single"/>
              </w:rPr>
              <w:t>)</w:t>
            </w:r>
          </w:p>
        </w:tc>
      </w:tr>
      <w:tr w:rsidR="00DB5E37" w:rsidTr="00BB4B99">
        <w:trPr>
          <w:jc w:val="center"/>
        </w:trPr>
        <w:tc>
          <w:tcPr>
            <w:tcW w:w="858" w:type="dxa"/>
            <w:vMerge w:val="restart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Teste 1</w:t>
            </w:r>
          </w:p>
        </w:tc>
        <w:tc>
          <w:tcPr>
            <w:tcW w:w="1234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Dia e Hora</w:t>
            </w:r>
          </w:p>
        </w:tc>
        <w:tc>
          <w:tcPr>
            <w:tcW w:w="6501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B5E37" w:rsidTr="00BB4B99">
        <w:trPr>
          <w:jc w:val="center"/>
        </w:trPr>
        <w:tc>
          <w:tcPr>
            <w:tcW w:w="858" w:type="dxa"/>
            <w:vMerge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34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Velocidade</w:t>
            </w:r>
          </w:p>
        </w:tc>
        <w:tc>
          <w:tcPr>
            <w:tcW w:w="6501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B5E37" w:rsidTr="00BB4B99">
        <w:trPr>
          <w:jc w:val="center"/>
        </w:trPr>
        <w:tc>
          <w:tcPr>
            <w:tcW w:w="858" w:type="dxa"/>
            <w:vMerge w:val="restart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Teste 2</w:t>
            </w:r>
          </w:p>
        </w:tc>
        <w:tc>
          <w:tcPr>
            <w:tcW w:w="1234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Dia e Hora</w:t>
            </w:r>
          </w:p>
        </w:tc>
        <w:tc>
          <w:tcPr>
            <w:tcW w:w="6501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B5E37" w:rsidTr="00BB4B99">
        <w:trPr>
          <w:jc w:val="center"/>
        </w:trPr>
        <w:tc>
          <w:tcPr>
            <w:tcW w:w="858" w:type="dxa"/>
            <w:vMerge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34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Velocidade</w:t>
            </w:r>
          </w:p>
        </w:tc>
        <w:tc>
          <w:tcPr>
            <w:tcW w:w="6501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B5E37" w:rsidTr="00BB4B99">
        <w:trPr>
          <w:jc w:val="center"/>
        </w:trPr>
        <w:tc>
          <w:tcPr>
            <w:tcW w:w="858" w:type="dxa"/>
            <w:vMerge w:val="restart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Teste 3</w:t>
            </w:r>
          </w:p>
        </w:tc>
        <w:tc>
          <w:tcPr>
            <w:tcW w:w="1234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Dia e Hora</w:t>
            </w:r>
          </w:p>
        </w:tc>
        <w:tc>
          <w:tcPr>
            <w:tcW w:w="6501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B5E37" w:rsidTr="00BB4B99">
        <w:trPr>
          <w:jc w:val="center"/>
        </w:trPr>
        <w:tc>
          <w:tcPr>
            <w:tcW w:w="858" w:type="dxa"/>
            <w:vMerge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34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Velocidade</w:t>
            </w:r>
          </w:p>
        </w:tc>
        <w:tc>
          <w:tcPr>
            <w:tcW w:w="6501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B5E37" w:rsidTr="00BB4B99">
        <w:trPr>
          <w:jc w:val="center"/>
        </w:trPr>
        <w:tc>
          <w:tcPr>
            <w:tcW w:w="858" w:type="dxa"/>
            <w:vMerge w:val="restart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Teste 4</w:t>
            </w:r>
          </w:p>
        </w:tc>
        <w:tc>
          <w:tcPr>
            <w:tcW w:w="1234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Dia e Hora</w:t>
            </w:r>
          </w:p>
        </w:tc>
        <w:tc>
          <w:tcPr>
            <w:tcW w:w="6501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B5E37" w:rsidTr="00BB4B99">
        <w:trPr>
          <w:jc w:val="center"/>
        </w:trPr>
        <w:tc>
          <w:tcPr>
            <w:tcW w:w="858" w:type="dxa"/>
            <w:vMerge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34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Velocidade</w:t>
            </w:r>
          </w:p>
        </w:tc>
        <w:tc>
          <w:tcPr>
            <w:tcW w:w="6501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B5E37" w:rsidTr="00BB4B99">
        <w:trPr>
          <w:jc w:val="center"/>
        </w:trPr>
        <w:tc>
          <w:tcPr>
            <w:tcW w:w="858" w:type="dxa"/>
            <w:vMerge w:val="restart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Teste 5</w:t>
            </w:r>
          </w:p>
        </w:tc>
        <w:tc>
          <w:tcPr>
            <w:tcW w:w="1234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Dia e Hora</w:t>
            </w:r>
          </w:p>
        </w:tc>
        <w:tc>
          <w:tcPr>
            <w:tcW w:w="6501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B5E37" w:rsidTr="00BB4B99">
        <w:trPr>
          <w:jc w:val="center"/>
        </w:trPr>
        <w:tc>
          <w:tcPr>
            <w:tcW w:w="858" w:type="dxa"/>
            <w:vMerge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34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Velocidade</w:t>
            </w:r>
          </w:p>
        </w:tc>
        <w:tc>
          <w:tcPr>
            <w:tcW w:w="6501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B5E37" w:rsidTr="00BB4B99">
        <w:trPr>
          <w:jc w:val="center"/>
        </w:trPr>
        <w:tc>
          <w:tcPr>
            <w:tcW w:w="858" w:type="dxa"/>
            <w:vMerge w:val="restart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Teste 6</w:t>
            </w:r>
          </w:p>
        </w:tc>
        <w:tc>
          <w:tcPr>
            <w:tcW w:w="1234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Dia e Hora</w:t>
            </w:r>
          </w:p>
        </w:tc>
        <w:tc>
          <w:tcPr>
            <w:tcW w:w="6501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B5E37" w:rsidTr="00BB4B99">
        <w:trPr>
          <w:jc w:val="center"/>
        </w:trPr>
        <w:tc>
          <w:tcPr>
            <w:tcW w:w="858" w:type="dxa"/>
            <w:vMerge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34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Velocidade</w:t>
            </w:r>
          </w:p>
        </w:tc>
        <w:tc>
          <w:tcPr>
            <w:tcW w:w="6501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B5E37" w:rsidTr="00BB4B99">
        <w:trPr>
          <w:jc w:val="center"/>
        </w:trPr>
        <w:tc>
          <w:tcPr>
            <w:tcW w:w="858" w:type="dxa"/>
            <w:vMerge w:val="restart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Teste 7</w:t>
            </w:r>
          </w:p>
        </w:tc>
        <w:tc>
          <w:tcPr>
            <w:tcW w:w="1234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Dia e Hora</w:t>
            </w:r>
          </w:p>
        </w:tc>
        <w:tc>
          <w:tcPr>
            <w:tcW w:w="6501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B5E37" w:rsidTr="00BB4B99">
        <w:trPr>
          <w:jc w:val="center"/>
        </w:trPr>
        <w:tc>
          <w:tcPr>
            <w:tcW w:w="858" w:type="dxa"/>
            <w:vMerge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34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Velocidade</w:t>
            </w:r>
          </w:p>
        </w:tc>
        <w:tc>
          <w:tcPr>
            <w:tcW w:w="6501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B5E37" w:rsidTr="00BB4B99">
        <w:trPr>
          <w:jc w:val="center"/>
        </w:trPr>
        <w:tc>
          <w:tcPr>
            <w:tcW w:w="858" w:type="dxa"/>
            <w:vMerge w:val="restart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Teste 8</w:t>
            </w:r>
          </w:p>
        </w:tc>
        <w:tc>
          <w:tcPr>
            <w:tcW w:w="1234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Dia e Hora</w:t>
            </w:r>
          </w:p>
        </w:tc>
        <w:tc>
          <w:tcPr>
            <w:tcW w:w="6501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B5E37" w:rsidTr="00BB4B99">
        <w:trPr>
          <w:jc w:val="center"/>
        </w:trPr>
        <w:tc>
          <w:tcPr>
            <w:tcW w:w="858" w:type="dxa"/>
            <w:vMerge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34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Velocidade</w:t>
            </w:r>
          </w:p>
        </w:tc>
        <w:tc>
          <w:tcPr>
            <w:tcW w:w="6501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B5E37" w:rsidTr="00BB4B99">
        <w:trPr>
          <w:jc w:val="center"/>
        </w:trPr>
        <w:tc>
          <w:tcPr>
            <w:tcW w:w="858" w:type="dxa"/>
            <w:vMerge w:val="restart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Teste 9</w:t>
            </w:r>
          </w:p>
        </w:tc>
        <w:tc>
          <w:tcPr>
            <w:tcW w:w="1234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Dia e Hora</w:t>
            </w:r>
          </w:p>
        </w:tc>
        <w:tc>
          <w:tcPr>
            <w:tcW w:w="6501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B5E37" w:rsidTr="00BB4B99">
        <w:trPr>
          <w:jc w:val="center"/>
        </w:trPr>
        <w:tc>
          <w:tcPr>
            <w:tcW w:w="858" w:type="dxa"/>
            <w:vMerge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34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Velocidade</w:t>
            </w:r>
          </w:p>
        </w:tc>
        <w:tc>
          <w:tcPr>
            <w:tcW w:w="6501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BB4B99" w:rsidRDefault="00BB4B99"/>
    <w:tbl>
      <w:tblPr>
        <w:tblStyle w:val="Tabelacomgrade"/>
        <w:tblW w:w="8594" w:type="dxa"/>
        <w:jc w:val="center"/>
        <w:tblInd w:w="426" w:type="dxa"/>
        <w:tblLook w:val="04A0"/>
      </w:tblPr>
      <w:tblGrid>
        <w:gridCol w:w="858"/>
        <w:gridCol w:w="1234"/>
        <w:gridCol w:w="6502"/>
      </w:tblGrid>
      <w:tr w:rsidR="00DB5E37" w:rsidTr="00BB4B99">
        <w:trPr>
          <w:jc w:val="center"/>
        </w:trPr>
        <w:tc>
          <w:tcPr>
            <w:tcW w:w="8594" w:type="dxa"/>
            <w:gridSpan w:val="3"/>
          </w:tcPr>
          <w:p w:rsidR="00DB5E37" w:rsidRDefault="00DB5E37" w:rsidP="00FA0BFF">
            <w:pPr>
              <w:pStyle w:val="PargrafodaLista"/>
              <w:ind w:left="0" w:right="-568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Aluno 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3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>: _________________________________________________</w:t>
            </w:r>
          </w:p>
          <w:p w:rsidR="00DB5E37" w:rsidRDefault="00DB5E37" w:rsidP="00FA0BFF">
            <w:pPr>
              <w:pStyle w:val="PargrafodaLista"/>
              <w:ind w:left="0" w:right="-568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DB5E37" w:rsidRDefault="00DB5E37" w:rsidP="00FA0BFF">
            <w:pPr>
              <w:pStyle w:val="PargrafodaLista"/>
              <w:ind w:left="0" w:right="-568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Local: _____________________________________________________</w:t>
            </w:r>
          </w:p>
        </w:tc>
      </w:tr>
      <w:tr w:rsidR="00DB5E37" w:rsidTr="00BB4B99">
        <w:trPr>
          <w:jc w:val="center"/>
        </w:trPr>
        <w:tc>
          <w:tcPr>
            <w:tcW w:w="858" w:type="dxa"/>
            <w:vMerge w:val="restart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Teste 1</w:t>
            </w:r>
          </w:p>
        </w:tc>
        <w:tc>
          <w:tcPr>
            <w:tcW w:w="1234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Dia e Hora</w:t>
            </w:r>
          </w:p>
        </w:tc>
        <w:tc>
          <w:tcPr>
            <w:tcW w:w="6502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B5E37" w:rsidTr="00BB4B99">
        <w:trPr>
          <w:jc w:val="center"/>
        </w:trPr>
        <w:tc>
          <w:tcPr>
            <w:tcW w:w="858" w:type="dxa"/>
            <w:vMerge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34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Velocidade</w:t>
            </w:r>
          </w:p>
        </w:tc>
        <w:tc>
          <w:tcPr>
            <w:tcW w:w="6502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B5E37" w:rsidTr="00BB4B99">
        <w:trPr>
          <w:jc w:val="center"/>
        </w:trPr>
        <w:tc>
          <w:tcPr>
            <w:tcW w:w="858" w:type="dxa"/>
            <w:vMerge w:val="restart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Teste 2</w:t>
            </w:r>
          </w:p>
        </w:tc>
        <w:tc>
          <w:tcPr>
            <w:tcW w:w="1234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Dia e Hora</w:t>
            </w:r>
          </w:p>
        </w:tc>
        <w:tc>
          <w:tcPr>
            <w:tcW w:w="6502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B5E37" w:rsidTr="00BB4B99">
        <w:trPr>
          <w:jc w:val="center"/>
        </w:trPr>
        <w:tc>
          <w:tcPr>
            <w:tcW w:w="858" w:type="dxa"/>
            <w:vMerge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34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Velocidade</w:t>
            </w:r>
          </w:p>
        </w:tc>
        <w:tc>
          <w:tcPr>
            <w:tcW w:w="6502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B5E37" w:rsidTr="00BB4B99">
        <w:trPr>
          <w:jc w:val="center"/>
        </w:trPr>
        <w:tc>
          <w:tcPr>
            <w:tcW w:w="858" w:type="dxa"/>
            <w:vMerge w:val="restart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Teste 3</w:t>
            </w:r>
          </w:p>
        </w:tc>
        <w:tc>
          <w:tcPr>
            <w:tcW w:w="1234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Dia e Hora</w:t>
            </w:r>
          </w:p>
        </w:tc>
        <w:tc>
          <w:tcPr>
            <w:tcW w:w="6502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B5E37" w:rsidTr="00BB4B99">
        <w:trPr>
          <w:jc w:val="center"/>
        </w:trPr>
        <w:tc>
          <w:tcPr>
            <w:tcW w:w="858" w:type="dxa"/>
            <w:vMerge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34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Velocidade</w:t>
            </w:r>
          </w:p>
        </w:tc>
        <w:tc>
          <w:tcPr>
            <w:tcW w:w="6502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B5E37" w:rsidTr="00BB4B99">
        <w:trPr>
          <w:jc w:val="center"/>
        </w:trPr>
        <w:tc>
          <w:tcPr>
            <w:tcW w:w="858" w:type="dxa"/>
            <w:vMerge w:val="restart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Teste 4</w:t>
            </w:r>
          </w:p>
        </w:tc>
        <w:tc>
          <w:tcPr>
            <w:tcW w:w="1234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Dia e Hora</w:t>
            </w:r>
          </w:p>
        </w:tc>
        <w:tc>
          <w:tcPr>
            <w:tcW w:w="6502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B5E37" w:rsidTr="00BB4B99">
        <w:trPr>
          <w:jc w:val="center"/>
        </w:trPr>
        <w:tc>
          <w:tcPr>
            <w:tcW w:w="858" w:type="dxa"/>
            <w:vMerge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34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Velocidade</w:t>
            </w:r>
          </w:p>
        </w:tc>
        <w:tc>
          <w:tcPr>
            <w:tcW w:w="6502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B5E37" w:rsidTr="00BB4B99">
        <w:trPr>
          <w:jc w:val="center"/>
        </w:trPr>
        <w:tc>
          <w:tcPr>
            <w:tcW w:w="858" w:type="dxa"/>
            <w:vMerge w:val="restart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Teste 5</w:t>
            </w:r>
          </w:p>
        </w:tc>
        <w:tc>
          <w:tcPr>
            <w:tcW w:w="1234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Dia e Hora</w:t>
            </w:r>
          </w:p>
        </w:tc>
        <w:tc>
          <w:tcPr>
            <w:tcW w:w="6502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B5E37" w:rsidTr="00BB4B99">
        <w:trPr>
          <w:jc w:val="center"/>
        </w:trPr>
        <w:tc>
          <w:tcPr>
            <w:tcW w:w="858" w:type="dxa"/>
            <w:vMerge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34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Velocidade</w:t>
            </w:r>
          </w:p>
        </w:tc>
        <w:tc>
          <w:tcPr>
            <w:tcW w:w="6502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B5E37" w:rsidTr="00BB4B99">
        <w:trPr>
          <w:jc w:val="center"/>
        </w:trPr>
        <w:tc>
          <w:tcPr>
            <w:tcW w:w="858" w:type="dxa"/>
            <w:vMerge w:val="restart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Teste 6</w:t>
            </w:r>
          </w:p>
        </w:tc>
        <w:tc>
          <w:tcPr>
            <w:tcW w:w="1234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Dia e Hora</w:t>
            </w:r>
          </w:p>
        </w:tc>
        <w:tc>
          <w:tcPr>
            <w:tcW w:w="6502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B5E37" w:rsidTr="00BB4B99">
        <w:trPr>
          <w:jc w:val="center"/>
        </w:trPr>
        <w:tc>
          <w:tcPr>
            <w:tcW w:w="858" w:type="dxa"/>
            <w:vMerge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34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Velocidade</w:t>
            </w:r>
          </w:p>
        </w:tc>
        <w:tc>
          <w:tcPr>
            <w:tcW w:w="6502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B5E37" w:rsidTr="00BB4B99">
        <w:trPr>
          <w:jc w:val="center"/>
        </w:trPr>
        <w:tc>
          <w:tcPr>
            <w:tcW w:w="858" w:type="dxa"/>
            <w:vMerge w:val="restart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Teste 7</w:t>
            </w:r>
          </w:p>
        </w:tc>
        <w:tc>
          <w:tcPr>
            <w:tcW w:w="1234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Dia e Hora</w:t>
            </w:r>
          </w:p>
        </w:tc>
        <w:tc>
          <w:tcPr>
            <w:tcW w:w="6502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B5E37" w:rsidTr="00BB4B99">
        <w:trPr>
          <w:jc w:val="center"/>
        </w:trPr>
        <w:tc>
          <w:tcPr>
            <w:tcW w:w="858" w:type="dxa"/>
            <w:vMerge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34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Velocidade</w:t>
            </w:r>
          </w:p>
        </w:tc>
        <w:tc>
          <w:tcPr>
            <w:tcW w:w="6502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B5E37" w:rsidTr="00BB4B99">
        <w:trPr>
          <w:jc w:val="center"/>
        </w:trPr>
        <w:tc>
          <w:tcPr>
            <w:tcW w:w="858" w:type="dxa"/>
            <w:vMerge w:val="restart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Teste 8</w:t>
            </w:r>
          </w:p>
        </w:tc>
        <w:tc>
          <w:tcPr>
            <w:tcW w:w="1234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Dia e Hora</w:t>
            </w:r>
          </w:p>
        </w:tc>
        <w:tc>
          <w:tcPr>
            <w:tcW w:w="6502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B5E37" w:rsidTr="00BB4B99">
        <w:trPr>
          <w:jc w:val="center"/>
        </w:trPr>
        <w:tc>
          <w:tcPr>
            <w:tcW w:w="858" w:type="dxa"/>
            <w:vMerge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34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Velocidade</w:t>
            </w:r>
          </w:p>
        </w:tc>
        <w:tc>
          <w:tcPr>
            <w:tcW w:w="6502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B5E37" w:rsidTr="00BB4B99">
        <w:trPr>
          <w:jc w:val="center"/>
        </w:trPr>
        <w:tc>
          <w:tcPr>
            <w:tcW w:w="858" w:type="dxa"/>
            <w:vMerge w:val="restart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Teste 9</w:t>
            </w:r>
          </w:p>
        </w:tc>
        <w:tc>
          <w:tcPr>
            <w:tcW w:w="1234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Dia e Hora</w:t>
            </w:r>
          </w:p>
        </w:tc>
        <w:tc>
          <w:tcPr>
            <w:tcW w:w="6502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B5E37" w:rsidTr="00BB4B99">
        <w:trPr>
          <w:jc w:val="center"/>
        </w:trPr>
        <w:tc>
          <w:tcPr>
            <w:tcW w:w="858" w:type="dxa"/>
            <w:vMerge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34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Velocidade</w:t>
            </w:r>
          </w:p>
        </w:tc>
        <w:tc>
          <w:tcPr>
            <w:tcW w:w="6502" w:type="dxa"/>
          </w:tcPr>
          <w:p w:rsidR="00DB5E37" w:rsidRDefault="00DB5E37" w:rsidP="00FA0BFF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DB5E37" w:rsidRPr="00DB5E37" w:rsidRDefault="00DB5E37" w:rsidP="00DB5E37">
      <w:pPr>
        <w:spacing w:after="0" w:line="240" w:lineRule="auto"/>
        <w:ind w:right="-568"/>
        <w:jc w:val="both"/>
        <w:rPr>
          <w:rFonts w:ascii="Arial" w:hAnsi="Arial" w:cs="Arial"/>
          <w:bCs/>
          <w:sz w:val="20"/>
          <w:szCs w:val="20"/>
        </w:rPr>
      </w:pPr>
    </w:p>
    <w:p w:rsidR="00210973" w:rsidRDefault="00210973" w:rsidP="002F4D0A">
      <w:pPr>
        <w:pStyle w:val="PargrafodaLista"/>
        <w:numPr>
          <w:ilvl w:val="0"/>
          <w:numId w:val="4"/>
        </w:numPr>
        <w:spacing w:after="0" w:line="240" w:lineRule="auto"/>
        <w:ind w:left="426" w:right="-568"/>
        <w:jc w:val="both"/>
        <w:rPr>
          <w:rFonts w:ascii="Arial" w:hAnsi="Arial" w:cs="Arial"/>
          <w:bCs/>
          <w:sz w:val="20"/>
          <w:szCs w:val="20"/>
        </w:rPr>
      </w:pPr>
      <w:r w:rsidRPr="0069504B">
        <w:rPr>
          <w:rFonts w:ascii="Arial" w:hAnsi="Arial" w:cs="Arial"/>
          <w:bCs/>
          <w:sz w:val="20"/>
          <w:szCs w:val="20"/>
        </w:rPr>
        <w:lastRenderedPageBreak/>
        <w:t xml:space="preserve">Escolha um arquivo de seu computador com pelo menos </w:t>
      </w:r>
      <w:r w:rsidR="00913864">
        <w:rPr>
          <w:rFonts w:ascii="Arial" w:hAnsi="Arial" w:cs="Arial"/>
          <w:bCs/>
          <w:sz w:val="20"/>
          <w:szCs w:val="20"/>
        </w:rPr>
        <w:t>50</w:t>
      </w:r>
      <w:r w:rsidRPr="0069504B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69504B">
        <w:rPr>
          <w:rFonts w:ascii="Arial" w:hAnsi="Arial" w:cs="Arial"/>
          <w:bCs/>
          <w:sz w:val="20"/>
          <w:szCs w:val="20"/>
        </w:rPr>
        <w:t>MBytes</w:t>
      </w:r>
      <w:proofErr w:type="spellEnd"/>
      <w:r w:rsidRPr="0069504B">
        <w:rPr>
          <w:rFonts w:ascii="Arial" w:hAnsi="Arial" w:cs="Arial"/>
          <w:bCs/>
          <w:sz w:val="20"/>
          <w:szCs w:val="20"/>
        </w:rPr>
        <w:t xml:space="preserve"> (indique no trabalho qual arquivo é este e dê um print da tela com as propriedades do arquivo). Calcule quanto tempo</w:t>
      </w:r>
      <w:r w:rsidR="0067554E">
        <w:rPr>
          <w:rFonts w:ascii="Arial" w:hAnsi="Arial" w:cs="Arial"/>
          <w:bCs/>
          <w:sz w:val="20"/>
          <w:szCs w:val="20"/>
        </w:rPr>
        <w:t>,</w:t>
      </w:r>
      <w:r w:rsidRPr="0069504B">
        <w:rPr>
          <w:rFonts w:ascii="Arial" w:hAnsi="Arial" w:cs="Arial"/>
          <w:bCs/>
          <w:sz w:val="20"/>
          <w:szCs w:val="20"/>
        </w:rPr>
        <w:t xml:space="preserve"> em segundos</w:t>
      </w:r>
      <w:r w:rsidR="0067554E">
        <w:rPr>
          <w:rFonts w:ascii="Arial" w:hAnsi="Arial" w:cs="Arial"/>
          <w:bCs/>
          <w:sz w:val="20"/>
          <w:szCs w:val="20"/>
        </w:rPr>
        <w:t>,</w:t>
      </w:r>
      <w:r w:rsidRPr="0069504B">
        <w:rPr>
          <w:rFonts w:ascii="Arial" w:hAnsi="Arial" w:cs="Arial"/>
          <w:bCs/>
          <w:sz w:val="20"/>
          <w:szCs w:val="20"/>
        </w:rPr>
        <w:t xml:space="preserve"> este arquivo demoraria a ser transmitido em cada uma das localidades que seu grupo aferiu no item </w:t>
      </w:r>
      <w:r w:rsidR="00406715">
        <w:rPr>
          <w:rFonts w:ascii="Arial" w:hAnsi="Arial" w:cs="Arial"/>
          <w:bCs/>
          <w:sz w:val="20"/>
          <w:szCs w:val="20"/>
        </w:rPr>
        <w:t>2</w:t>
      </w:r>
      <w:r w:rsidRPr="0069504B">
        <w:rPr>
          <w:rFonts w:ascii="Arial" w:hAnsi="Arial" w:cs="Arial"/>
          <w:bCs/>
          <w:sz w:val="20"/>
          <w:szCs w:val="20"/>
        </w:rPr>
        <w:t xml:space="preserve">. Use a </w:t>
      </w:r>
      <w:r w:rsidR="00406715">
        <w:rPr>
          <w:rFonts w:ascii="Arial" w:hAnsi="Arial" w:cs="Arial"/>
          <w:bCs/>
          <w:sz w:val="20"/>
          <w:szCs w:val="20"/>
        </w:rPr>
        <w:t xml:space="preserve">velocidade </w:t>
      </w:r>
      <w:r w:rsidRPr="0069504B">
        <w:rPr>
          <w:rFonts w:ascii="Arial" w:hAnsi="Arial" w:cs="Arial"/>
          <w:bCs/>
          <w:sz w:val="20"/>
          <w:szCs w:val="20"/>
        </w:rPr>
        <w:t>média obtida</w:t>
      </w:r>
      <w:r w:rsidR="00406715">
        <w:rPr>
          <w:rFonts w:ascii="Arial" w:hAnsi="Arial" w:cs="Arial"/>
          <w:bCs/>
          <w:sz w:val="20"/>
          <w:szCs w:val="20"/>
        </w:rPr>
        <w:t xml:space="preserve"> </w:t>
      </w:r>
      <w:r w:rsidRPr="0069504B">
        <w:rPr>
          <w:rFonts w:ascii="Arial" w:hAnsi="Arial" w:cs="Arial"/>
          <w:bCs/>
          <w:sz w:val="20"/>
          <w:szCs w:val="20"/>
        </w:rPr>
        <w:t>de cada localidade. (0</w:t>
      </w:r>
      <w:r w:rsidR="00406715">
        <w:rPr>
          <w:rFonts w:ascii="Arial" w:hAnsi="Arial" w:cs="Arial"/>
          <w:bCs/>
          <w:sz w:val="20"/>
          <w:szCs w:val="20"/>
        </w:rPr>
        <w:t>2</w:t>
      </w:r>
      <w:r w:rsidRPr="0069504B">
        <w:rPr>
          <w:rFonts w:ascii="Arial" w:hAnsi="Arial" w:cs="Arial"/>
          <w:bCs/>
          <w:sz w:val="20"/>
          <w:szCs w:val="20"/>
        </w:rPr>
        <w:t xml:space="preserve"> ponto)</w:t>
      </w:r>
    </w:p>
    <w:p w:rsidR="00406715" w:rsidRDefault="00406715" w:rsidP="00406715">
      <w:pPr>
        <w:pStyle w:val="PargrafodaLista"/>
        <w:spacing w:after="0" w:line="240" w:lineRule="auto"/>
        <w:ind w:left="426" w:right="-568"/>
        <w:jc w:val="both"/>
        <w:rPr>
          <w:rFonts w:ascii="Arial" w:hAnsi="Arial" w:cs="Arial"/>
          <w:bCs/>
          <w:sz w:val="20"/>
          <w:szCs w:val="20"/>
        </w:rPr>
      </w:pPr>
    </w:p>
    <w:p w:rsidR="00406715" w:rsidRDefault="00406715" w:rsidP="00406715">
      <w:pPr>
        <w:pStyle w:val="PargrafodaLista"/>
        <w:spacing w:after="0" w:line="240" w:lineRule="auto"/>
        <w:ind w:left="426" w:right="-568"/>
        <w:jc w:val="both"/>
        <w:rPr>
          <w:rFonts w:ascii="Arial" w:hAnsi="Arial" w:cs="Arial"/>
          <w:bCs/>
          <w:sz w:val="20"/>
          <w:szCs w:val="20"/>
        </w:rPr>
      </w:pPr>
    </w:p>
    <w:tbl>
      <w:tblPr>
        <w:tblStyle w:val="Tabelacomgrade"/>
        <w:tblW w:w="0" w:type="auto"/>
        <w:jc w:val="center"/>
        <w:tblInd w:w="426" w:type="dxa"/>
        <w:tblLook w:val="04A0"/>
      </w:tblPr>
      <w:tblGrid>
        <w:gridCol w:w="2860"/>
        <w:gridCol w:w="2859"/>
        <w:gridCol w:w="2860"/>
      </w:tblGrid>
      <w:tr w:rsidR="00406715" w:rsidTr="00BB4B99">
        <w:trPr>
          <w:jc w:val="center"/>
        </w:trPr>
        <w:tc>
          <w:tcPr>
            <w:tcW w:w="8579" w:type="dxa"/>
            <w:gridSpan w:val="3"/>
          </w:tcPr>
          <w:p w:rsidR="00406715" w:rsidRDefault="00406715" w:rsidP="00406715">
            <w:pPr>
              <w:pStyle w:val="PargrafodaLista"/>
              <w:ind w:left="0" w:right="-568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Resultado Final – Tamanho do Arquivo:</w:t>
            </w:r>
            <w:r w:rsidR="00F064F9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F064F9" w:rsidRPr="00F064F9">
              <w:rPr>
                <w:rFonts w:ascii="Arial" w:hAnsi="Arial" w:cs="Arial"/>
                <w:bCs/>
                <w:sz w:val="20"/>
                <w:szCs w:val="20"/>
                <w:u w:val="single"/>
              </w:rPr>
              <w:t>52574341</w:t>
            </w:r>
            <w:r w:rsidR="00F064F9">
              <w:rPr>
                <w:rFonts w:ascii="Arial" w:hAnsi="Arial" w:cs="Arial"/>
                <w:bCs/>
                <w:sz w:val="20"/>
                <w:szCs w:val="20"/>
                <w:u w:val="single"/>
              </w:rPr>
              <w:t>bytes – 50,1MB</w:t>
            </w:r>
          </w:p>
        </w:tc>
      </w:tr>
      <w:tr w:rsidR="00406715" w:rsidTr="00BB4B99">
        <w:trPr>
          <w:jc w:val="center"/>
        </w:trPr>
        <w:tc>
          <w:tcPr>
            <w:tcW w:w="2860" w:type="dxa"/>
          </w:tcPr>
          <w:p w:rsidR="00406715" w:rsidRDefault="00406715" w:rsidP="00406715">
            <w:pPr>
              <w:pStyle w:val="PargrafodaLista"/>
              <w:ind w:left="0" w:right="-568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Aluno</w:t>
            </w:r>
          </w:p>
        </w:tc>
        <w:tc>
          <w:tcPr>
            <w:tcW w:w="2859" w:type="dxa"/>
          </w:tcPr>
          <w:p w:rsidR="00406715" w:rsidRDefault="00406715" w:rsidP="00406715">
            <w:pPr>
              <w:pStyle w:val="PargrafodaLista"/>
              <w:ind w:left="0" w:right="-568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Velocidade Média</w:t>
            </w:r>
          </w:p>
        </w:tc>
        <w:tc>
          <w:tcPr>
            <w:tcW w:w="2860" w:type="dxa"/>
          </w:tcPr>
          <w:p w:rsidR="00406715" w:rsidRDefault="00406715" w:rsidP="00406715">
            <w:pPr>
              <w:pStyle w:val="PargrafodaLista"/>
              <w:ind w:left="0" w:right="-568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Tempo para transmissão</w:t>
            </w:r>
          </w:p>
        </w:tc>
      </w:tr>
      <w:tr w:rsidR="00406715" w:rsidTr="00BB4B99">
        <w:trPr>
          <w:jc w:val="center"/>
        </w:trPr>
        <w:tc>
          <w:tcPr>
            <w:tcW w:w="2860" w:type="dxa"/>
          </w:tcPr>
          <w:p w:rsidR="00406715" w:rsidRDefault="00406715" w:rsidP="00406715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Aluno 1</w:t>
            </w:r>
          </w:p>
        </w:tc>
        <w:tc>
          <w:tcPr>
            <w:tcW w:w="2859" w:type="dxa"/>
          </w:tcPr>
          <w:p w:rsidR="00406715" w:rsidRDefault="00406715" w:rsidP="00406715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860" w:type="dxa"/>
          </w:tcPr>
          <w:p w:rsidR="00406715" w:rsidRDefault="00406715" w:rsidP="00406715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6715" w:rsidTr="00BB4B99">
        <w:trPr>
          <w:jc w:val="center"/>
        </w:trPr>
        <w:tc>
          <w:tcPr>
            <w:tcW w:w="2860" w:type="dxa"/>
          </w:tcPr>
          <w:p w:rsidR="00406715" w:rsidRDefault="00406715" w:rsidP="00406715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Aluno 2</w:t>
            </w:r>
          </w:p>
        </w:tc>
        <w:tc>
          <w:tcPr>
            <w:tcW w:w="2859" w:type="dxa"/>
          </w:tcPr>
          <w:p w:rsidR="00406715" w:rsidRDefault="00406715" w:rsidP="00406715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860" w:type="dxa"/>
          </w:tcPr>
          <w:p w:rsidR="00406715" w:rsidRDefault="00406715" w:rsidP="00406715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6715" w:rsidTr="00BB4B99">
        <w:trPr>
          <w:jc w:val="center"/>
        </w:trPr>
        <w:tc>
          <w:tcPr>
            <w:tcW w:w="2860" w:type="dxa"/>
          </w:tcPr>
          <w:p w:rsidR="00406715" w:rsidRDefault="00406715" w:rsidP="00406715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Aluno 2</w:t>
            </w:r>
          </w:p>
        </w:tc>
        <w:tc>
          <w:tcPr>
            <w:tcW w:w="2859" w:type="dxa"/>
          </w:tcPr>
          <w:p w:rsidR="00406715" w:rsidRDefault="00406715" w:rsidP="00406715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860" w:type="dxa"/>
          </w:tcPr>
          <w:p w:rsidR="00406715" w:rsidRDefault="00406715" w:rsidP="00406715">
            <w:pPr>
              <w:pStyle w:val="PargrafodaLista"/>
              <w:ind w:left="0" w:right="-56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406715" w:rsidRDefault="00406715" w:rsidP="00406715">
      <w:pPr>
        <w:pStyle w:val="PargrafodaLista"/>
        <w:spacing w:after="0" w:line="240" w:lineRule="auto"/>
        <w:ind w:left="426" w:right="-568"/>
        <w:jc w:val="both"/>
        <w:rPr>
          <w:rFonts w:ascii="Arial" w:hAnsi="Arial" w:cs="Arial"/>
          <w:bCs/>
          <w:sz w:val="20"/>
          <w:szCs w:val="20"/>
        </w:rPr>
      </w:pPr>
    </w:p>
    <w:p w:rsidR="000238B3" w:rsidRDefault="000238B3" w:rsidP="00406715">
      <w:pPr>
        <w:pStyle w:val="PargrafodaLista"/>
        <w:spacing w:after="0" w:line="240" w:lineRule="auto"/>
        <w:ind w:left="426" w:right="-568"/>
        <w:jc w:val="both"/>
        <w:rPr>
          <w:rFonts w:ascii="Arial" w:hAnsi="Arial" w:cs="Arial"/>
          <w:bCs/>
          <w:sz w:val="20"/>
          <w:szCs w:val="20"/>
        </w:rPr>
      </w:pPr>
    </w:p>
    <w:p w:rsidR="000238B3" w:rsidRPr="0069504B" w:rsidRDefault="000238B3" w:rsidP="00406715">
      <w:pPr>
        <w:pStyle w:val="PargrafodaLista"/>
        <w:spacing w:after="0" w:line="240" w:lineRule="auto"/>
        <w:ind w:left="426" w:right="-568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Deve ser entregue estas tabelas preenchidas e as telas dos testes, ou seja, 9 por aluno.</w:t>
      </w:r>
      <w:bookmarkStart w:id="1" w:name="_GoBack"/>
      <w:bookmarkEnd w:id="1"/>
    </w:p>
    <w:p w:rsidR="00210973" w:rsidRPr="0069504B" w:rsidRDefault="00210973" w:rsidP="00210973">
      <w:pPr>
        <w:pStyle w:val="PargrafodaLista"/>
        <w:spacing w:after="0" w:line="240" w:lineRule="auto"/>
        <w:ind w:left="426" w:right="-568"/>
        <w:jc w:val="both"/>
        <w:rPr>
          <w:rFonts w:ascii="Arial" w:hAnsi="Arial" w:cs="Arial"/>
          <w:bCs/>
          <w:sz w:val="20"/>
          <w:szCs w:val="20"/>
        </w:rPr>
      </w:pPr>
    </w:p>
    <w:p w:rsidR="00210973" w:rsidRPr="0069504B" w:rsidRDefault="00210973" w:rsidP="00210973">
      <w:pPr>
        <w:pStyle w:val="PargrafodaLista"/>
        <w:spacing w:after="0" w:line="240" w:lineRule="auto"/>
        <w:ind w:left="426" w:right="-568"/>
        <w:jc w:val="both"/>
        <w:rPr>
          <w:rFonts w:ascii="Arial" w:hAnsi="Arial" w:cs="Arial"/>
          <w:bCs/>
          <w:sz w:val="20"/>
          <w:szCs w:val="20"/>
        </w:rPr>
      </w:pPr>
    </w:p>
    <w:p w:rsidR="00160529" w:rsidRDefault="00160529" w:rsidP="009C559C">
      <w:pPr>
        <w:spacing w:after="0" w:line="240" w:lineRule="auto"/>
        <w:ind w:left="708" w:right="-568"/>
        <w:jc w:val="both"/>
        <w:rPr>
          <w:rFonts w:ascii="Arial" w:hAnsi="Arial" w:cs="Arial"/>
          <w:bCs/>
          <w:sz w:val="24"/>
          <w:szCs w:val="24"/>
        </w:rPr>
      </w:pPr>
    </w:p>
    <w:p w:rsidR="00160529" w:rsidRPr="00160529" w:rsidRDefault="00160529" w:rsidP="009C559C">
      <w:pPr>
        <w:spacing w:after="0" w:line="240" w:lineRule="auto"/>
        <w:ind w:left="708" w:right="-568"/>
        <w:jc w:val="both"/>
        <w:rPr>
          <w:rFonts w:ascii="Arial" w:hAnsi="Arial" w:cs="Arial"/>
          <w:bCs/>
          <w:sz w:val="24"/>
          <w:szCs w:val="24"/>
        </w:rPr>
      </w:pPr>
    </w:p>
    <w:p w:rsidR="009C559C" w:rsidRPr="00160529" w:rsidRDefault="009C559C" w:rsidP="009C559C">
      <w:pPr>
        <w:spacing w:after="0" w:line="240" w:lineRule="auto"/>
        <w:ind w:left="708" w:right="-568"/>
        <w:jc w:val="both"/>
        <w:rPr>
          <w:rFonts w:ascii="Arial" w:hAnsi="Arial" w:cs="Arial"/>
          <w:bCs/>
          <w:sz w:val="24"/>
          <w:szCs w:val="24"/>
        </w:rPr>
      </w:pPr>
    </w:p>
    <w:p w:rsidR="009C559C" w:rsidRPr="00160529" w:rsidRDefault="009C559C" w:rsidP="009C559C">
      <w:pPr>
        <w:spacing w:after="0" w:line="240" w:lineRule="auto"/>
        <w:ind w:left="708" w:right="-568"/>
        <w:jc w:val="both"/>
        <w:rPr>
          <w:rFonts w:ascii="Arial" w:hAnsi="Arial" w:cs="Arial"/>
          <w:bCs/>
          <w:sz w:val="24"/>
          <w:szCs w:val="24"/>
        </w:rPr>
      </w:pPr>
    </w:p>
    <w:sectPr w:rsidR="009C559C" w:rsidRPr="00160529" w:rsidSect="002F4D0A">
      <w:pgSz w:w="11906" w:h="16838"/>
      <w:pgMar w:top="567" w:right="1983" w:bottom="426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54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156"/>
      </w:pPr>
    </w:lvl>
  </w:abstractNum>
  <w:abstractNum w:abstractNumId="1">
    <w:nsid w:val="00000004"/>
    <w:multiLevelType w:val="singleLevel"/>
    <w:tmpl w:val="00000004"/>
    <w:name w:val="WW8Num29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156"/>
      </w:pPr>
    </w:lvl>
  </w:abstractNum>
  <w:abstractNum w:abstractNumId="2">
    <w:nsid w:val="00000005"/>
    <w:multiLevelType w:val="singleLevel"/>
    <w:tmpl w:val="00000005"/>
    <w:name w:val="WW8Num25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156"/>
      </w:pPr>
    </w:lvl>
  </w:abstractNum>
  <w:abstractNum w:abstractNumId="3">
    <w:nsid w:val="00000006"/>
    <w:multiLevelType w:val="singleLevel"/>
    <w:tmpl w:val="00000006"/>
    <w:name w:val="WW8Num62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156"/>
      </w:pPr>
    </w:lvl>
  </w:abstractNum>
  <w:abstractNum w:abstractNumId="4">
    <w:nsid w:val="00000007"/>
    <w:multiLevelType w:val="singleLevel"/>
    <w:tmpl w:val="00000007"/>
    <w:name w:val="WW8Num36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156"/>
      </w:pPr>
    </w:lvl>
  </w:abstractNum>
  <w:abstractNum w:abstractNumId="5">
    <w:nsid w:val="00000008"/>
    <w:multiLevelType w:val="singleLevel"/>
    <w:tmpl w:val="00000008"/>
    <w:name w:val="WW8Num66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156"/>
      </w:pPr>
    </w:lvl>
  </w:abstractNum>
  <w:abstractNum w:abstractNumId="6">
    <w:nsid w:val="00000009"/>
    <w:multiLevelType w:val="singleLevel"/>
    <w:tmpl w:val="00000009"/>
    <w:name w:val="WW8Num43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156"/>
      </w:pPr>
    </w:lvl>
  </w:abstractNum>
  <w:abstractNum w:abstractNumId="7">
    <w:nsid w:val="0000000A"/>
    <w:multiLevelType w:val="singleLevel"/>
    <w:tmpl w:val="0000000A"/>
    <w:name w:val="WW8Num69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156"/>
      </w:pPr>
    </w:lvl>
  </w:abstractNum>
  <w:abstractNum w:abstractNumId="8">
    <w:nsid w:val="0000000B"/>
    <w:multiLevelType w:val="singleLevel"/>
    <w:tmpl w:val="0000000B"/>
    <w:name w:val="WW8Num40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156"/>
      </w:pPr>
    </w:lvl>
  </w:abstractNum>
  <w:abstractNum w:abstractNumId="9">
    <w:nsid w:val="0000000C"/>
    <w:multiLevelType w:val="singleLevel"/>
    <w:tmpl w:val="0000000C"/>
    <w:name w:val="WW8Num65"/>
    <w:lvl w:ilvl="0">
      <w:start w:val="1"/>
      <w:numFmt w:val="decimal"/>
      <w:lvlText w:val="%1."/>
      <w:lvlJc w:val="left"/>
      <w:pPr>
        <w:tabs>
          <w:tab w:val="num" w:pos="298"/>
        </w:tabs>
        <w:ind w:left="298" w:hanging="156"/>
      </w:pPr>
    </w:lvl>
  </w:abstractNum>
  <w:abstractNum w:abstractNumId="10">
    <w:nsid w:val="0000000D"/>
    <w:multiLevelType w:val="single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298"/>
        </w:tabs>
        <w:ind w:left="298" w:hanging="156"/>
      </w:pPr>
    </w:lvl>
  </w:abstractNum>
  <w:abstractNum w:abstractNumId="11">
    <w:nsid w:val="0000000E"/>
    <w:multiLevelType w:val="singleLevel"/>
    <w:tmpl w:val="0000000E"/>
    <w:name w:val="WW8Num49"/>
    <w:lvl w:ilvl="0">
      <w:start w:val="1"/>
      <w:numFmt w:val="decimal"/>
      <w:lvlText w:val="%1."/>
      <w:lvlJc w:val="left"/>
      <w:pPr>
        <w:tabs>
          <w:tab w:val="num" w:pos="298"/>
        </w:tabs>
        <w:ind w:left="298" w:hanging="156"/>
      </w:pPr>
    </w:lvl>
  </w:abstractNum>
  <w:abstractNum w:abstractNumId="12">
    <w:nsid w:val="0000000F"/>
    <w:multiLevelType w:val="singleLevel"/>
    <w:tmpl w:val="0000000F"/>
    <w:name w:val="WW8Num24"/>
    <w:lvl w:ilvl="0">
      <w:start w:val="1"/>
      <w:numFmt w:val="decimal"/>
      <w:lvlText w:val="%1."/>
      <w:lvlJc w:val="left"/>
      <w:pPr>
        <w:tabs>
          <w:tab w:val="num" w:pos="298"/>
        </w:tabs>
        <w:ind w:left="298" w:hanging="156"/>
      </w:pPr>
    </w:lvl>
  </w:abstractNum>
  <w:abstractNum w:abstractNumId="13">
    <w:nsid w:val="00000010"/>
    <w:multiLevelType w:val="singleLevel"/>
    <w:tmpl w:val="00000010"/>
    <w:name w:val="WW8Num51"/>
    <w:lvl w:ilvl="0">
      <w:start w:val="1"/>
      <w:numFmt w:val="decimal"/>
      <w:lvlText w:val="%1."/>
      <w:lvlJc w:val="left"/>
      <w:pPr>
        <w:tabs>
          <w:tab w:val="num" w:pos="298"/>
        </w:tabs>
        <w:ind w:left="298" w:hanging="156"/>
      </w:pPr>
    </w:lvl>
  </w:abstractNum>
  <w:abstractNum w:abstractNumId="14">
    <w:nsid w:val="00000011"/>
    <w:multiLevelType w:val="singleLevel"/>
    <w:tmpl w:val="00000011"/>
    <w:name w:val="WW8Num32"/>
    <w:lvl w:ilvl="0">
      <w:start w:val="1"/>
      <w:numFmt w:val="decimal"/>
      <w:lvlText w:val="%1."/>
      <w:lvlJc w:val="left"/>
      <w:pPr>
        <w:tabs>
          <w:tab w:val="num" w:pos="298"/>
        </w:tabs>
        <w:ind w:left="298" w:hanging="156"/>
      </w:pPr>
    </w:lvl>
  </w:abstractNum>
  <w:abstractNum w:abstractNumId="15">
    <w:nsid w:val="00000012"/>
    <w:multiLevelType w:val="singleLevel"/>
    <w:tmpl w:val="00000012"/>
    <w:name w:val="WW8Num47"/>
    <w:lvl w:ilvl="0">
      <w:start w:val="1"/>
      <w:numFmt w:val="decimal"/>
      <w:lvlText w:val="%1."/>
      <w:lvlJc w:val="left"/>
      <w:pPr>
        <w:tabs>
          <w:tab w:val="num" w:pos="298"/>
        </w:tabs>
        <w:ind w:left="298" w:hanging="156"/>
      </w:pPr>
    </w:lvl>
  </w:abstractNum>
  <w:abstractNum w:abstractNumId="16">
    <w:nsid w:val="00000013"/>
    <w:multiLevelType w:val="singleLevel"/>
    <w:tmpl w:val="00000013"/>
    <w:name w:val="WW8Num34"/>
    <w:lvl w:ilvl="0">
      <w:start w:val="1"/>
      <w:numFmt w:val="decimal"/>
      <w:lvlText w:val="%1."/>
      <w:lvlJc w:val="left"/>
      <w:pPr>
        <w:tabs>
          <w:tab w:val="num" w:pos="298"/>
        </w:tabs>
        <w:ind w:left="298" w:hanging="156"/>
      </w:pPr>
    </w:lvl>
  </w:abstractNum>
  <w:abstractNum w:abstractNumId="17">
    <w:nsid w:val="00000014"/>
    <w:multiLevelType w:val="singleLevel"/>
    <w:tmpl w:val="00000014"/>
    <w:name w:val="WW8Num37"/>
    <w:lvl w:ilvl="0">
      <w:start w:val="1"/>
      <w:numFmt w:val="decimal"/>
      <w:lvlText w:val="%1."/>
      <w:lvlJc w:val="left"/>
      <w:pPr>
        <w:tabs>
          <w:tab w:val="num" w:pos="298"/>
        </w:tabs>
        <w:ind w:left="298" w:hanging="156"/>
      </w:pPr>
    </w:lvl>
  </w:abstractNum>
  <w:abstractNum w:abstractNumId="18">
    <w:nsid w:val="00000015"/>
    <w:multiLevelType w:val="singleLevel"/>
    <w:tmpl w:val="00000015"/>
    <w:name w:val="WW8Num63"/>
    <w:lvl w:ilvl="0">
      <w:start w:val="1"/>
      <w:numFmt w:val="decimal"/>
      <w:lvlText w:val="%1."/>
      <w:lvlJc w:val="left"/>
      <w:pPr>
        <w:tabs>
          <w:tab w:val="num" w:pos="298"/>
        </w:tabs>
        <w:ind w:left="298" w:hanging="156"/>
      </w:pPr>
    </w:lvl>
  </w:abstractNum>
  <w:abstractNum w:abstractNumId="19">
    <w:nsid w:val="00000016"/>
    <w:multiLevelType w:val="singleLevel"/>
    <w:tmpl w:val="00000016"/>
    <w:name w:val="WW8Num59"/>
    <w:lvl w:ilvl="0">
      <w:start w:val="1"/>
      <w:numFmt w:val="decimal"/>
      <w:lvlText w:val="%1."/>
      <w:lvlJc w:val="left"/>
      <w:pPr>
        <w:tabs>
          <w:tab w:val="num" w:pos="298"/>
        </w:tabs>
        <w:ind w:left="298" w:hanging="156"/>
      </w:pPr>
    </w:lvl>
  </w:abstractNum>
  <w:abstractNum w:abstractNumId="20">
    <w:nsid w:val="00000017"/>
    <w:multiLevelType w:val="singleLevel"/>
    <w:tmpl w:val="00000017"/>
    <w:name w:val="WW8Num33"/>
    <w:lvl w:ilvl="0">
      <w:start w:val="1"/>
      <w:numFmt w:val="decimal"/>
      <w:lvlText w:val="%1."/>
      <w:lvlJc w:val="left"/>
      <w:pPr>
        <w:tabs>
          <w:tab w:val="num" w:pos="298"/>
        </w:tabs>
        <w:ind w:left="298" w:hanging="156"/>
      </w:pPr>
    </w:lvl>
  </w:abstractNum>
  <w:abstractNum w:abstractNumId="21">
    <w:nsid w:val="00000019"/>
    <w:multiLevelType w:val="singleLevel"/>
    <w:tmpl w:val="00000019"/>
    <w:name w:val="WW8Num60"/>
    <w:lvl w:ilvl="0">
      <w:start w:val="1"/>
      <w:numFmt w:val="decimal"/>
      <w:lvlText w:val="%1."/>
      <w:lvlJc w:val="left"/>
      <w:pPr>
        <w:tabs>
          <w:tab w:val="num" w:pos="298"/>
        </w:tabs>
        <w:ind w:left="298" w:hanging="156"/>
      </w:pPr>
    </w:lvl>
  </w:abstractNum>
  <w:abstractNum w:abstractNumId="22">
    <w:nsid w:val="0000001B"/>
    <w:multiLevelType w:val="singleLevel"/>
    <w:tmpl w:val="0000001B"/>
    <w:name w:val="WW8Num55"/>
    <w:lvl w:ilvl="0">
      <w:start w:val="1"/>
      <w:numFmt w:val="decimal"/>
      <w:lvlText w:val="%1."/>
      <w:lvlJc w:val="left"/>
      <w:pPr>
        <w:tabs>
          <w:tab w:val="num" w:pos="298"/>
        </w:tabs>
        <w:ind w:left="298" w:hanging="156"/>
      </w:pPr>
    </w:lvl>
  </w:abstractNum>
  <w:abstractNum w:abstractNumId="23">
    <w:nsid w:val="0000001E"/>
    <w:multiLevelType w:val="singleLevel"/>
    <w:tmpl w:val="0000001E"/>
    <w:name w:val="WW8Num44"/>
    <w:lvl w:ilvl="0">
      <w:start w:val="1"/>
      <w:numFmt w:val="decimal"/>
      <w:lvlText w:val="%1."/>
      <w:lvlJc w:val="left"/>
      <w:pPr>
        <w:tabs>
          <w:tab w:val="num" w:pos="298"/>
        </w:tabs>
        <w:ind w:left="298" w:hanging="156"/>
      </w:pPr>
    </w:lvl>
  </w:abstractNum>
  <w:abstractNum w:abstractNumId="24">
    <w:nsid w:val="01C63479"/>
    <w:multiLevelType w:val="hybridMultilevel"/>
    <w:tmpl w:val="488C6F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C0C0819"/>
    <w:multiLevelType w:val="hybridMultilevel"/>
    <w:tmpl w:val="DE08945A"/>
    <w:lvl w:ilvl="0" w:tplc="178229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38F8314D"/>
    <w:multiLevelType w:val="hybridMultilevel"/>
    <w:tmpl w:val="3984CA0E"/>
    <w:lvl w:ilvl="0" w:tplc="ABCA15FE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27">
    <w:nsid w:val="525C4B9F"/>
    <w:multiLevelType w:val="hybridMultilevel"/>
    <w:tmpl w:val="CA0261B0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>
    <w:nsid w:val="76903BAD"/>
    <w:multiLevelType w:val="hybridMultilevel"/>
    <w:tmpl w:val="5F9C5B7C"/>
    <w:lvl w:ilvl="0" w:tplc="8F1C99F8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29">
    <w:nsid w:val="7F9C55FA"/>
    <w:multiLevelType w:val="hybridMultilevel"/>
    <w:tmpl w:val="58A41420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6"/>
  </w:num>
  <w:num w:numId="2">
    <w:abstractNumId w:val="28"/>
  </w:num>
  <w:num w:numId="3">
    <w:abstractNumId w:val="24"/>
  </w:num>
  <w:num w:numId="4">
    <w:abstractNumId w:val="25"/>
  </w:num>
  <w:num w:numId="5">
    <w:abstractNumId w:val="27"/>
  </w:num>
  <w:num w:numId="6">
    <w:abstractNumId w:val="29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C31B5"/>
    <w:rsid w:val="000238B3"/>
    <w:rsid w:val="000A00C1"/>
    <w:rsid w:val="000C7E9F"/>
    <w:rsid w:val="000E62B4"/>
    <w:rsid w:val="000F1EE5"/>
    <w:rsid w:val="00112919"/>
    <w:rsid w:val="00160529"/>
    <w:rsid w:val="001A3BC6"/>
    <w:rsid w:val="001B0DDF"/>
    <w:rsid w:val="001F15AC"/>
    <w:rsid w:val="00210973"/>
    <w:rsid w:val="00232E50"/>
    <w:rsid w:val="00233B6C"/>
    <w:rsid w:val="00242D65"/>
    <w:rsid w:val="0025349C"/>
    <w:rsid w:val="00254EEF"/>
    <w:rsid w:val="00283215"/>
    <w:rsid w:val="002A4548"/>
    <w:rsid w:val="002B52EC"/>
    <w:rsid w:val="002C526A"/>
    <w:rsid w:val="002E4D09"/>
    <w:rsid w:val="002F1AFC"/>
    <w:rsid w:val="002F4D0A"/>
    <w:rsid w:val="00332895"/>
    <w:rsid w:val="00352D6C"/>
    <w:rsid w:val="003818A4"/>
    <w:rsid w:val="003833B8"/>
    <w:rsid w:val="0038570D"/>
    <w:rsid w:val="00395645"/>
    <w:rsid w:val="003A0A52"/>
    <w:rsid w:val="003A749C"/>
    <w:rsid w:val="003B7145"/>
    <w:rsid w:val="003B725F"/>
    <w:rsid w:val="003E5841"/>
    <w:rsid w:val="003F352C"/>
    <w:rsid w:val="00406715"/>
    <w:rsid w:val="00425817"/>
    <w:rsid w:val="00437271"/>
    <w:rsid w:val="0044744E"/>
    <w:rsid w:val="004579EE"/>
    <w:rsid w:val="00484388"/>
    <w:rsid w:val="00486580"/>
    <w:rsid w:val="004C31B5"/>
    <w:rsid w:val="00570649"/>
    <w:rsid w:val="005D3949"/>
    <w:rsid w:val="005D3D32"/>
    <w:rsid w:val="005E515B"/>
    <w:rsid w:val="005F75ED"/>
    <w:rsid w:val="006407B0"/>
    <w:rsid w:val="0065437E"/>
    <w:rsid w:val="0067554E"/>
    <w:rsid w:val="00690B06"/>
    <w:rsid w:val="0069504B"/>
    <w:rsid w:val="006D0F33"/>
    <w:rsid w:val="006F0A1A"/>
    <w:rsid w:val="0072387F"/>
    <w:rsid w:val="007344B1"/>
    <w:rsid w:val="00782EFE"/>
    <w:rsid w:val="008406A4"/>
    <w:rsid w:val="0084759F"/>
    <w:rsid w:val="008E506E"/>
    <w:rsid w:val="00910CCC"/>
    <w:rsid w:val="00913864"/>
    <w:rsid w:val="00923E00"/>
    <w:rsid w:val="00933C2E"/>
    <w:rsid w:val="00970510"/>
    <w:rsid w:val="009C559C"/>
    <w:rsid w:val="009D3B48"/>
    <w:rsid w:val="009F6568"/>
    <w:rsid w:val="00A215C6"/>
    <w:rsid w:val="00A325D1"/>
    <w:rsid w:val="00A47F06"/>
    <w:rsid w:val="00AA49C0"/>
    <w:rsid w:val="00B01FD5"/>
    <w:rsid w:val="00B14321"/>
    <w:rsid w:val="00B27529"/>
    <w:rsid w:val="00BB2711"/>
    <w:rsid w:val="00BB4B99"/>
    <w:rsid w:val="00C46CAD"/>
    <w:rsid w:val="00C6318A"/>
    <w:rsid w:val="00C82996"/>
    <w:rsid w:val="00CB2166"/>
    <w:rsid w:val="00CF0F49"/>
    <w:rsid w:val="00D00877"/>
    <w:rsid w:val="00D26910"/>
    <w:rsid w:val="00D804CB"/>
    <w:rsid w:val="00D97553"/>
    <w:rsid w:val="00DB5E37"/>
    <w:rsid w:val="00E708F9"/>
    <w:rsid w:val="00EE0491"/>
    <w:rsid w:val="00EF2FB4"/>
    <w:rsid w:val="00F064F9"/>
    <w:rsid w:val="00F123BD"/>
    <w:rsid w:val="00F53039"/>
    <w:rsid w:val="00FC2C83"/>
    <w:rsid w:val="00FC7B9F"/>
    <w:rsid w:val="00FE7A99"/>
    <w:rsid w:val="00FF3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7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4C31B5"/>
    <w:pPr>
      <w:tabs>
        <w:tab w:val="center" w:pos="4252"/>
        <w:tab w:val="right" w:pos="8504"/>
      </w:tabs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rsid w:val="004C31B5"/>
    <w:rPr>
      <w:rFonts w:ascii="Arial" w:eastAsia="Times New Roman" w:hAnsi="Arial" w:cs="Times New Roman"/>
      <w:sz w:val="24"/>
      <w:szCs w:val="24"/>
      <w:lang w:eastAsia="pt-BR"/>
    </w:rPr>
  </w:style>
  <w:style w:type="paragraph" w:customStyle="1" w:styleId="clinica">
    <w:name w:val="clinica"/>
    <w:basedOn w:val="Normal"/>
    <w:rsid w:val="004C31B5"/>
    <w:pPr>
      <w:suppressAutoHyphens/>
      <w:spacing w:after="0" w:line="240" w:lineRule="auto"/>
      <w:ind w:left="71"/>
      <w:jc w:val="center"/>
    </w:pPr>
    <w:rPr>
      <w:rFonts w:ascii="Arial" w:eastAsia="Times New Roman" w:hAnsi="Arial" w:cs="Arial"/>
      <w:bCs/>
      <w:sz w:val="20"/>
      <w:szCs w:val="20"/>
      <w:lang w:eastAsia="ar-SA"/>
    </w:rPr>
  </w:style>
  <w:style w:type="paragraph" w:styleId="Textodenotaderodap">
    <w:name w:val="footnote text"/>
    <w:basedOn w:val="Normal"/>
    <w:link w:val="TextodenotaderodapChar"/>
    <w:semiHidden/>
    <w:rsid w:val="000A00C1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0A00C1"/>
    <w:rPr>
      <w:rFonts w:ascii="Arial" w:eastAsia="Times New Roman" w:hAnsi="Arial" w:cs="Times New Roman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A00C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7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79E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E506E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2109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4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521F0-E269-4306-94BC-3C7F8CE14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507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Usuário do Windows</cp:lastModifiedBy>
  <cp:revision>6</cp:revision>
  <cp:lastPrinted>2013-08-06T00:14:00Z</cp:lastPrinted>
  <dcterms:created xsi:type="dcterms:W3CDTF">2018-09-30T02:23:00Z</dcterms:created>
  <dcterms:modified xsi:type="dcterms:W3CDTF">2018-09-30T06:14:00Z</dcterms:modified>
</cp:coreProperties>
</file>